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CB99"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47497171"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6791D31E"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605D0249"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1E002865" w14:textId="092ECDB8"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7C934235" w14:textId="77777777" w:rsidR="00726DA5" w:rsidRPr="00940B63" w:rsidRDefault="00726DA5" w:rsidP="004A35DD">
      <w:pPr>
        <w:spacing w:line="360" w:lineRule="auto"/>
        <w:ind w:left="-709" w:right="-631"/>
        <w:jc w:val="both"/>
        <w:rPr>
          <w:rFonts w:ascii="Arial" w:eastAsia="Times New Roman" w:hAnsi="Arial" w:cs="Arial"/>
          <w:color w:val="000000" w:themeColor="text1"/>
          <w:shd w:val="clear" w:color="auto" w:fill="FAFAFA"/>
        </w:rPr>
      </w:pPr>
    </w:p>
    <w:p w14:paraId="385FEAA2" w14:textId="77777777" w:rsidR="00726DA5" w:rsidRPr="00940B63" w:rsidRDefault="00726DA5" w:rsidP="004A35DD">
      <w:pPr>
        <w:spacing w:line="360" w:lineRule="auto"/>
        <w:ind w:left="-709" w:right="-631"/>
        <w:jc w:val="both"/>
        <w:rPr>
          <w:rFonts w:ascii="Arial" w:eastAsia="Times New Roman" w:hAnsi="Arial" w:cs="Arial"/>
          <w:color w:val="000000" w:themeColor="text1"/>
          <w:shd w:val="clear" w:color="auto" w:fill="FAFAFA"/>
        </w:rPr>
      </w:pPr>
    </w:p>
    <w:p w14:paraId="52B91A99" w14:textId="77777777" w:rsidR="00726DA5" w:rsidRPr="00940B63" w:rsidRDefault="00726DA5" w:rsidP="004A35DD">
      <w:pPr>
        <w:spacing w:line="360" w:lineRule="auto"/>
        <w:ind w:left="-709" w:right="-631"/>
        <w:jc w:val="both"/>
        <w:rPr>
          <w:rFonts w:ascii="Arial" w:eastAsia="Times New Roman" w:hAnsi="Arial" w:cs="Arial"/>
          <w:color w:val="000000" w:themeColor="text1"/>
          <w:shd w:val="clear" w:color="auto" w:fill="FAFAFA"/>
        </w:rPr>
      </w:pPr>
    </w:p>
    <w:p w14:paraId="223E3FF1" w14:textId="77777777" w:rsidR="00726DA5" w:rsidRPr="00940B63" w:rsidRDefault="00726DA5" w:rsidP="004A35DD">
      <w:pPr>
        <w:spacing w:line="360" w:lineRule="auto"/>
        <w:ind w:left="-709" w:right="-631"/>
        <w:jc w:val="both"/>
        <w:rPr>
          <w:rFonts w:ascii="Arial" w:eastAsia="Times New Roman" w:hAnsi="Arial" w:cs="Arial"/>
          <w:color w:val="000000" w:themeColor="text1"/>
          <w:shd w:val="clear" w:color="auto" w:fill="FAFAFA"/>
        </w:rPr>
      </w:pPr>
    </w:p>
    <w:p w14:paraId="3B16ADAB"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7E61407D" w14:textId="77777777" w:rsidR="003A58DD" w:rsidRPr="00940B63" w:rsidRDefault="003A58DD" w:rsidP="004A35DD">
      <w:pPr>
        <w:spacing w:line="360" w:lineRule="auto"/>
        <w:ind w:right="-631"/>
        <w:jc w:val="both"/>
        <w:rPr>
          <w:rFonts w:ascii="Arial" w:eastAsia="Times New Roman" w:hAnsi="Arial" w:cs="Arial"/>
          <w:color w:val="000000" w:themeColor="text1"/>
          <w:shd w:val="clear" w:color="auto" w:fill="FAFAFA"/>
        </w:rPr>
      </w:pPr>
    </w:p>
    <w:p w14:paraId="73F3E86E"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3AE44C7E" w14:textId="01912B02" w:rsidR="008872BC" w:rsidRPr="00940B63" w:rsidRDefault="003A58DD" w:rsidP="004A35DD">
      <w:pPr>
        <w:spacing w:line="360" w:lineRule="auto"/>
        <w:ind w:left="-709" w:right="-631"/>
        <w:jc w:val="both"/>
        <w:rPr>
          <w:rFonts w:ascii="Arial" w:eastAsia="Times New Roman" w:hAnsi="Arial" w:cs="Arial"/>
          <w:b/>
          <w:i/>
          <w:color w:val="000000" w:themeColor="text1"/>
          <w:shd w:val="clear" w:color="auto" w:fill="FAFAFA"/>
        </w:rPr>
      </w:pPr>
      <w:r w:rsidRPr="00940B63">
        <w:rPr>
          <w:rFonts w:ascii="Arial" w:eastAsia="Times New Roman" w:hAnsi="Arial" w:cs="Arial"/>
          <w:b/>
          <w:i/>
          <w:color w:val="000000" w:themeColor="text1"/>
          <w:shd w:val="clear" w:color="auto" w:fill="FAFAFA"/>
        </w:rPr>
        <w:t>Rese</w:t>
      </w:r>
      <w:r w:rsidR="00546E3B" w:rsidRPr="00940B63">
        <w:rPr>
          <w:rFonts w:ascii="Arial" w:eastAsia="Times New Roman" w:hAnsi="Arial" w:cs="Arial"/>
          <w:b/>
          <w:i/>
          <w:color w:val="000000" w:themeColor="text1"/>
          <w:shd w:val="clear" w:color="auto" w:fill="FAFAFA"/>
        </w:rPr>
        <w:t xml:space="preserve">arch on </w:t>
      </w:r>
    </w:p>
    <w:p w14:paraId="392B8F2B" w14:textId="1EBB11C9" w:rsidR="00555E68" w:rsidRPr="00940B63" w:rsidRDefault="00555E68" w:rsidP="004A35DD">
      <w:pPr>
        <w:spacing w:line="360" w:lineRule="auto"/>
        <w:ind w:left="-709" w:right="-631"/>
        <w:jc w:val="center"/>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PREDICTION OF HEART DISEASES USING MACHINE LEARNING ALGORITHMS</w:t>
      </w:r>
    </w:p>
    <w:p w14:paraId="463E2B1D" w14:textId="324CCAAC" w:rsidR="0062398B" w:rsidRPr="00940B63" w:rsidRDefault="0062398B" w:rsidP="004A35DD">
      <w:pPr>
        <w:spacing w:line="360" w:lineRule="auto"/>
        <w:ind w:right="-631"/>
        <w:jc w:val="center"/>
        <w:rPr>
          <w:rFonts w:ascii="Arial" w:hAnsi="Arial" w:cs="Arial"/>
          <w:b/>
          <w:bCs/>
          <w:color w:val="000000" w:themeColor="text1"/>
        </w:rPr>
      </w:pPr>
      <w:r w:rsidRPr="00940B63">
        <w:rPr>
          <w:rFonts w:ascii="Arial" w:hAnsi="Arial" w:cs="Arial"/>
          <w:b/>
          <w:bCs/>
          <w:color w:val="000000" w:themeColor="text1"/>
        </w:rPr>
        <w:t>BY</w:t>
      </w:r>
    </w:p>
    <w:p w14:paraId="10DAD318" w14:textId="08B21142" w:rsidR="0062398B" w:rsidRPr="00940B63" w:rsidRDefault="0062398B" w:rsidP="004A35DD">
      <w:pPr>
        <w:spacing w:line="360" w:lineRule="auto"/>
        <w:ind w:right="-631"/>
        <w:jc w:val="center"/>
        <w:rPr>
          <w:rFonts w:ascii="Arial" w:eastAsia="Times New Roman" w:hAnsi="Arial" w:cs="Arial"/>
          <w:color w:val="000000" w:themeColor="text1"/>
          <w:shd w:val="clear" w:color="auto" w:fill="FAFAFA"/>
        </w:rPr>
      </w:pPr>
      <w:r w:rsidRPr="00940B63">
        <w:rPr>
          <w:rFonts w:ascii="Arial" w:hAnsi="Arial" w:cs="Arial"/>
          <w:b/>
          <w:bCs/>
          <w:color w:val="000000" w:themeColor="text1"/>
        </w:rPr>
        <w:t>SIVA SANKAR REDDYVARI</w:t>
      </w:r>
    </w:p>
    <w:p w14:paraId="1EC8E2F7" w14:textId="53089820" w:rsidR="003A58DD" w:rsidRPr="00940B63" w:rsidRDefault="005D7C41" w:rsidP="004A35DD">
      <w:pPr>
        <w:spacing w:line="360" w:lineRule="auto"/>
        <w:ind w:left="-709" w:right="-631" w:firstLine="709"/>
        <w:jc w:val="center"/>
        <w:rPr>
          <w:rFonts w:ascii="Arial" w:eastAsia="Times New Roman" w:hAnsi="Arial" w:cs="Arial"/>
          <w:color w:val="000000" w:themeColor="text1"/>
          <w:shd w:val="clear" w:color="auto" w:fill="FAFAFA"/>
        </w:rPr>
      </w:pPr>
      <w:r w:rsidRPr="00940B63">
        <w:rPr>
          <w:rFonts w:ascii="Arial" w:eastAsia="Times New Roman" w:hAnsi="Arial" w:cs="Arial"/>
          <w:color w:val="000000" w:themeColor="text1"/>
          <w:shd w:val="clear" w:color="auto" w:fill="FAFAFA"/>
        </w:rPr>
        <w:t>(700693139)</w:t>
      </w:r>
    </w:p>
    <w:p w14:paraId="0BC0DB4B" w14:textId="3559B3A5" w:rsidR="00774D75" w:rsidRPr="00940B63" w:rsidRDefault="00774D75" w:rsidP="004A35DD">
      <w:pPr>
        <w:spacing w:line="360" w:lineRule="auto"/>
        <w:ind w:left="-709" w:right="-631" w:firstLine="709"/>
        <w:jc w:val="center"/>
        <w:rPr>
          <w:rFonts w:ascii="Arial" w:eastAsia="Times New Roman" w:hAnsi="Arial" w:cs="Arial"/>
          <w:color w:val="000000" w:themeColor="text1"/>
          <w:shd w:val="clear" w:color="auto" w:fill="FAFAFA"/>
        </w:rPr>
      </w:pPr>
      <w:r w:rsidRPr="00940B63">
        <w:rPr>
          <w:rFonts w:ascii="Arial" w:eastAsia="Times New Roman" w:hAnsi="Arial" w:cs="Arial"/>
          <w:color w:val="000000" w:themeColor="text1"/>
          <w:shd w:val="clear" w:color="auto" w:fill="FAFAFA"/>
        </w:rPr>
        <w:t>Big</w:t>
      </w:r>
      <w:r w:rsidR="00B40FD6" w:rsidRPr="00940B63">
        <w:rPr>
          <w:rFonts w:ascii="Arial" w:eastAsia="Times New Roman" w:hAnsi="Arial" w:cs="Arial"/>
          <w:color w:val="000000" w:themeColor="text1"/>
          <w:shd w:val="clear" w:color="auto" w:fill="FAFAFA"/>
        </w:rPr>
        <w:t xml:space="preserve"> </w:t>
      </w:r>
      <w:r w:rsidRPr="00940B63">
        <w:rPr>
          <w:rFonts w:ascii="Arial" w:eastAsia="Times New Roman" w:hAnsi="Arial" w:cs="Arial"/>
          <w:color w:val="000000" w:themeColor="text1"/>
          <w:shd w:val="clear" w:color="auto" w:fill="FAFAFA"/>
        </w:rPr>
        <w:t>Data</w:t>
      </w:r>
      <w:r w:rsidR="00B40FD6" w:rsidRPr="00940B63">
        <w:rPr>
          <w:rFonts w:ascii="Arial" w:eastAsia="Times New Roman" w:hAnsi="Arial" w:cs="Arial"/>
          <w:color w:val="000000" w:themeColor="text1"/>
          <w:shd w:val="clear" w:color="auto" w:fill="FAFAFA"/>
        </w:rPr>
        <w:t xml:space="preserve"> </w:t>
      </w:r>
      <w:r w:rsidRPr="00940B63">
        <w:rPr>
          <w:rFonts w:ascii="Arial" w:eastAsia="Times New Roman" w:hAnsi="Arial" w:cs="Arial"/>
          <w:color w:val="000000" w:themeColor="text1"/>
          <w:shd w:val="clear" w:color="auto" w:fill="FAFAFA"/>
        </w:rPr>
        <w:t>Analytics</w:t>
      </w:r>
      <w:r w:rsidR="00F5507D" w:rsidRPr="00940B63">
        <w:rPr>
          <w:rFonts w:ascii="Arial" w:eastAsia="Times New Roman" w:hAnsi="Arial" w:cs="Arial"/>
          <w:color w:val="000000" w:themeColor="text1"/>
          <w:shd w:val="clear" w:color="auto" w:fill="FAFAFA"/>
        </w:rPr>
        <w:t xml:space="preserve"> &amp; Information Technology</w:t>
      </w:r>
    </w:p>
    <w:p w14:paraId="1BB7E511"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78DB6DA7"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150A8D84"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26D94182"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77B2E2DA"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2C4B84A5" w14:textId="77777777"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7F8F579C" w14:textId="3281447E" w:rsidR="003A58DD" w:rsidRPr="00940B63" w:rsidRDefault="003A58DD" w:rsidP="004A35DD">
      <w:pPr>
        <w:spacing w:line="360" w:lineRule="auto"/>
        <w:ind w:left="-709" w:right="-631"/>
        <w:jc w:val="both"/>
        <w:rPr>
          <w:rFonts w:ascii="Arial" w:eastAsia="Times New Roman" w:hAnsi="Arial" w:cs="Arial"/>
          <w:color w:val="000000" w:themeColor="text1"/>
          <w:shd w:val="clear" w:color="auto" w:fill="FAFAFA"/>
        </w:rPr>
      </w:pPr>
    </w:p>
    <w:p w14:paraId="242D6952" w14:textId="7D2E3691"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70F05953" w14:textId="4F9FC0B5"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3EB0CDD3" w14:textId="1FD4EAFA"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46472BB2" w14:textId="33643251"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25EB216C" w14:textId="486DF776"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3DBB51CB" w14:textId="716E5AB8"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319B39CF" w14:textId="2B058282" w:rsidR="00D65F61" w:rsidRPr="00940B63" w:rsidRDefault="00D65F61" w:rsidP="004A35DD">
      <w:pPr>
        <w:spacing w:line="360" w:lineRule="auto"/>
        <w:ind w:left="-709" w:right="-631"/>
        <w:jc w:val="both"/>
        <w:rPr>
          <w:rFonts w:ascii="Arial" w:eastAsia="Times New Roman" w:hAnsi="Arial" w:cs="Arial"/>
          <w:color w:val="000000" w:themeColor="text1"/>
          <w:shd w:val="clear" w:color="auto" w:fill="FAFAFA"/>
        </w:rPr>
      </w:pPr>
    </w:p>
    <w:p w14:paraId="0D6C7392" w14:textId="77777777" w:rsidR="00D65F61" w:rsidRPr="00940B63" w:rsidRDefault="00D65F61" w:rsidP="004A35DD">
      <w:pPr>
        <w:spacing w:line="360" w:lineRule="auto"/>
        <w:ind w:left="-709" w:right="-631"/>
        <w:jc w:val="both"/>
        <w:rPr>
          <w:rFonts w:ascii="Arial" w:eastAsia="Times New Roman" w:hAnsi="Arial" w:cs="Arial"/>
          <w:color w:val="000000" w:themeColor="text1"/>
          <w:shd w:val="clear" w:color="auto" w:fill="FAFAFA"/>
        </w:rPr>
      </w:pPr>
    </w:p>
    <w:p w14:paraId="179A1A6F" w14:textId="0DF4DC42" w:rsidR="00C97D06" w:rsidRPr="00940B63" w:rsidRDefault="00C97D06" w:rsidP="004A35DD">
      <w:pPr>
        <w:spacing w:line="360" w:lineRule="auto"/>
        <w:ind w:left="-709" w:right="-631"/>
        <w:jc w:val="both"/>
        <w:rPr>
          <w:rFonts w:ascii="Arial" w:eastAsia="Times New Roman" w:hAnsi="Arial" w:cs="Arial"/>
          <w:color w:val="000000" w:themeColor="text1"/>
          <w:shd w:val="clear" w:color="auto" w:fill="FAFAFA"/>
        </w:rPr>
      </w:pPr>
    </w:p>
    <w:p w14:paraId="05B291D8" w14:textId="14BE0CAA" w:rsidR="00C97D06" w:rsidRPr="00940B63" w:rsidRDefault="00484A86" w:rsidP="004A35DD">
      <w:pPr>
        <w:spacing w:line="360" w:lineRule="auto"/>
        <w:ind w:left="-709" w:right="-631"/>
        <w:jc w:val="center"/>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lastRenderedPageBreak/>
        <w:t>TABLE OF CONTENTS</w:t>
      </w:r>
    </w:p>
    <w:p w14:paraId="59F88975" w14:textId="64EB8DA0" w:rsidR="00B11260" w:rsidRPr="00940B63" w:rsidRDefault="00B11260" w:rsidP="004A35DD">
      <w:pPr>
        <w:spacing w:line="360" w:lineRule="auto"/>
        <w:ind w:left="-709" w:right="-631"/>
        <w:jc w:val="center"/>
        <w:rPr>
          <w:rFonts w:ascii="Arial" w:eastAsia="Times New Roman" w:hAnsi="Arial" w:cs="Arial"/>
          <w:color w:val="000000" w:themeColor="text1"/>
          <w:shd w:val="clear" w:color="auto" w:fill="FAFAFA"/>
        </w:rPr>
      </w:pP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Pr="00940B63">
        <w:rPr>
          <w:rFonts w:ascii="Arial" w:eastAsia="Times New Roman" w:hAnsi="Arial" w:cs="Arial"/>
          <w:color w:val="000000" w:themeColor="text1"/>
          <w:shd w:val="clear" w:color="auto" w:fill="FAFAFA"/>
        </w:rPr>
        <w:tab/>
      </w:r>
      <w:r w:rsidR="00AE6925" w:rsidRPr="00940B63">
        <w:rPr>
          <w:rFonts w:ascii="Arial" w:eastAsia="Times New Roman" w:hAnsi="Arial" w:cs="Arial"/>
          <w:color w:val="000000" w:themeColor="text1"/>
          <w:shd w:val="clear" w:color="auto" w:fill="FAFAFA"/>
        </w:rPr>
        <w:tab/>
      </w:r>
      <w:r w:rsidR="007908E4" w:rsidRPr="00940B63">
        <w:rPr>
          <w:rFonts w:ascii="Arial" w:eastAsia="Times New Roman" w:hAnsi="Arial" w:cs="Arial"/>
          <w:color w:val="000000" w:themeColor="text1"/>
          <w:shd w:val="clear" w:color="auto" w:fill="FAFAFA"/>
        </w:rPr>
        <w:t>P</w:t>
      </w:r>
      <w:r w:rsidRPr="00940B63">
        <w:rPr>
          <w:rFonts w:ascii="Arial" w:eastAsia="Times New Roman" w:hAnsi="Arial" w:cs="Arial"/>
          <w:color w:val="000000" w:themeColor="text1"/>
          <w:shd w:val="clear" w:color="auto" w:fill="FAFAFA"/>
        </w:rPr>
        <w:t>age</w:t>
      </w:r>
    </w:p>
    <w:p w14:paraId="05C344FD" w14:textId="474C38F8" w:rsidR="00484A86" w:rsidRPr="00940B63" w:rsidRDefault="00484A86"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ABSTRACT</w:t>
      </w:r>
      <w:r w:rsidR="00816235">
        <w:rPr>
          <w:rFonts w:ascii="Arial" w:eastAsia="Times New Roman" w:hAnsi="Arial" w:cs="Arial"/>
          <w:b/>
          <w:color w:val="000000" w:themeColor="text1"/>
          <w:shd w:val="clear" w:color="auto" w:fill="FAFAFA"/>
        </w:rPr>
        <w:t xml:space="preserve"> …</w:t>
      </w:r>
      <w:r w:rsidRPr="00940B63">
        <w:rPr>
          <w:rFonts w:ascii="Arial" w:eastAsia="Times New Roman" w:hAnsi="Arial" w:cs="Arial"/>
          <w:b/>
          <w:color w:val="000000" w:themeColor="text1"/>
          <w:shd w:val="clear" w:color="auto" w:fill="FAFAFA"/>
        </w:rPr>
        <w:t>………………………………………………………………………………………</w:t>
      </w:r>
      <w:r w:rsidR="00816235">
        <w:rPr>
          <w:rFonts w:ascii="Arial" w:eastAsia="Times New Roman" w:hAnsi="Arial" w:cs="Arial"/>
          <w:b/>
          <w:color w:val="000000" w:themeColor="text1"/>
          <w:shd w:val="clear" w:color="auto" w:fill="FAFAFA"/>
        </w:rPr>
        <w:t xml:space="preserve">. </w:t>
      </w:r>
      <w:r w:rsidRPr="00940B63">
        <w:rPr>
          <w:rFonts w:ascii="Arial" w:eastAsia="Times New Roman" w:hAnsi="Arial" w:cs="Arial"/>
          <w:b/>
          <w:color w:val="000000" w:themeColor="text1"/>
          <w:shd w:val="clear" w:color="auto" w:fill="FAFAFA"/>
        </w:rPr>
        <w:t>3</w:t>
      </w:r>
    </w:p>
    <w:p w14:paraId="72372E19" w14:textId="72A58696" w:rsidR="00484A86" w:rsidRPr="00940B63" w:rsidRDefault="00484A86"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INTRODUCTION ……………………………………………………………………………………</w:t>
      </w:r>
      <w:r w:rsidR="00816235">
        <w:rPr>
          <w:rFonts w:ascii="Arial" w:eastAsia="Times New Roman" w:hAnsi="Arial" w:cs="Arial"/>
          <w:b/>
          <w:color w:val="000000" w:themeColor="text1"/>
          <w:shd w:val="clear" w:color="auto" w:fill="FAFAFA"/>
        </w:rPr>
        <w:t xml:space="preserve">. </w:t>
      </w:r>
      <w:r w:rsidRPr="00940B63">
        <w:rPr>
          <w:rFonts w:ascii="Arial" w:eastAsia="Times New Roman" w:hAnsi="Arial" w:cs="Arial"/>
          <w:b/>
          <w:color w:val="000000" w:themeColor="text1"/>
          <w:shd w:val="clear" w:color="auto" w:fill="FAFAFA"/>
        </w:rPr>
        <w:t>3</w:t>
      </w:r>
    </w:p>
    <w:p w14:paraId="0CE59260" w14:textId="532921CD" w:rsidR="00484A86" w:rsidRPr="00940B63" w:rsidRDefault="00484A86"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ABOUT HEART DISEASE …………………………………………………………………………</w:t>
      </w:r>
      <w:r w:rsidR="00816235">
        <w:rPr>
          <w:rFonts w:ascii="Arial" w:eastAsia="Times New Roman" w:hAnsi="Arial" w:cs="Arial"/>
          <w:b/>
          <w:color w:val="000000" w:themeColor="text1"/>
          <w:shd w:val="clear" w:color="auto" w:fill="FAFAFA"/>
        </w:rPr>
        <w:t xml:space="preserve"> </w:t>
      </w:r>
      <w:r w:rsidRPr="00940B63">
        <w:rPr>
          <w:rFonts w:ascii="Arial" w:eastAsia="Times New Roman" w:hAnsi="Arial" w:cs="Arial"/>
          <w:b/>
          <w:color w:val="000000" w:themeColor="text1"/>
          <w:shd w:val="clear" w:color="auto" w:fill="FAFAFA"/>
        </w:rPr>
        <w:t>4</w:t>
      </w:r>
    </w:p>
    <w:p w14:paraId="76C0D7BB" w14:textId="6FBED62C"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METHODOLOGY …………………………………………………………………………………</w:t>
      </w:r>
      <w:r w:rsidR="00260737">
        <w:rPr>
          <w:rFonts w:ascii="Arial" w:eastAsia="Times New Roman" w:hAnsi="Arial" w:cs="Arial"/>
          <w:b/>
          <w:color w:val="000000" w:themeColor="text1"/>
          <w:shd w:val="clear" w:color="auto" w:fill="FAFAFA"/>
        </w:rPr>
        <w:t xml:space="preserve">… </w:t>
      </w:r>
      <w:r w:rsidR="005B20EE">
        <w:rPr>
          <w:rFonts w:ascii="Arial" w:eastAsia="Times New Roman" w:hAnsi="Arial" w:cs="Arial"/>
          <w:b/>
          <w:color w:val="000000" w:themeColor="text1"/>
          <w:shd w:val="clear" w:color="auto" w:fill="FAFAFA"/>
        </w:rPr>
        <w:t>6</w:t>
      </w:r>
    </w:p>
    <w:p w14:paraId="5F212B66" w14:textId="1D025552"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MACHINE LEARNING ALGORITHMS …………………………………………………………</w:t>
      </w:r>
      <w:r w:rsidR="00DD2B34">
        <w:rPr>
          <w:rFonts w:ascii="Arial" w:eastAsia="Times New Roman" w:hAnsi="Arial" w:cs="Arial"/>
          <w:b/>
          <w:color w:val="000000" w:themeColor="text1"/>
          <w:shd w:val="clear" w:color="auto" w:fill="FAFAFA"/>
        </w:rPr>
        <w:t>... 6</w:t>
      </w:r>
    </w:p>
    <w:p w14:paraId="168ADBAC" w14:textId="3A1EEEF9"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ab/>
        <w:t>Decision tree ……………………………………………………………………………</w:t>
      </w:r>
      <w:proofErr w:type="gramStart"/>
      <w:r w:rsidRPr="00940B63">
        <w:rPr>
          <w:rFonts w:ascii="Arial" w:eastAsia="Times New Roman" w:hAnsi="Arial" w:cs="Arial"/>
          <w:b/>
          <w:color w:val="000000" w:themeColor="text1"/>
          <w:shd w:val="clear" w:color="auto" w:fill="FAFAFA"/>
        </w:rPr>
        <w:t>…</w:t>
      </w:r>
      <w:r w:rsidR="00603A76">
        <w:rPr>
          <w:rFonts w:ascii="Arial" w:eastAsia="Times New Roman" w:hAnsi="Arial" w:cs="Arial"/>
          <w:b/>
          <w:color w:val="000000" w:themeColor="text1"/>
          <w:shd w:val="clear" w:color="auto" w:fill="FAFAFA"/>
        </w:rPr>
        <w:t>..</w:t>
      </w:r>
      <w:proofErr w:type="gramEnd"/>
      <w:r w:rsidR="00603A76">
        <w:rPr>
          <w:rFonts w:ascii="Arial" w:eastAsia="Times New Roman" w:hAnsi="Arial" w:cs="Arial"/>
          <w:b/>
          <w:color w:val="000000" w:themeColor="text1"/>
          <w:shd w:val="clear" w:color="auto" w:fill="FAFAFA"/>
        </w:rPr>
        <w:t xml:space="preserve"> 6</w:t>
      </w:r>
    </w:p>
    <w:p w14:paraId="681A135F" w14:textId="2CAB4F05"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ab/>
        <w:t>Super Vector Machines ………………………………………………………………….</w:t>
      </w:r>
      <w:r w:rsidR="00A46176">
        <w:rPr>
          <w:rFonts w:ascii="Arial" w:eastAsia="Times New Roman" w:hAnsi="Arial" w:cs="Arial"/>
          <w:b/>
          <w:color w:val="000000" w:themeColor="text1"/>
          <w:shd w:val="clear" w:color="auto" w:fill="FAFAFA"/>
        </w:rPr>
        <w:t>.. 7</w:t>
      </w:r>
    </w:p>
    <w:p w14:paraId="4B662510" w14:textId="775B7563"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ab/>
        <w:t>Naive Bayes Classifier ……………………………………………………………………</w:t>
      </w:r>
      <w:r w:rsidR="00A46176">
        <w:rPr>
          <w:rFonts w:ascii="Arial" w:eastAsia="Times New Roman" w:hAnsi="Arial" w:cs="Arial"/>
          <w:b/>
          <w:color w:val="000000" w:themeColor="text1"/>
          <w:shd w:val="clear" w:color="auto" w:fill="FAFAFA"/>
        </w:rPr>
        <w:t>.</w:t>
      </w:r>
      <w:r w:rsidR="00245FCD">
        <w:rPr>
          <w:rFonts w:ascii="Arial" w:eastAsia="Times New Roman" w:hAnsi="Arial" w:cs="Arial"/>
          <w:b/>
          <w:color w:val="000000" w:themeColor="text1"/>
          <w:shd w:val="clear" w:color="auto" w:fill="FAFAFA"/>
        </w:rPr>
        <w:t xml:space="preserve"> 8</w:t>
      </w:r>
    </w:p>
    <w:p w14:paraId="28A8B2D4" w14:textId="6042AD62"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ab/>
        <w:t>Logistic Model Tree Classifier …………………………………………………………</w:t>
      </w:r>
      <w:r w:rsidR="0083356E">
        <w:rPr>
          <w:rFonts w:ascii="Arial" w:eastAsia="Times New Roman" w:hAnsi="Arial" w:cs="Arial"/>
          <w:b/>
          <w:color w:val="000000" w:themeColor="text1"/>
          <w:shd w:val="clear" w:color="auto" w:fill="FAFAFA"/>
        </w:rPr>
        <w:t>. 10</w:t>
      </w:r>
      <w:r w:rsidR="00245FCD">
        <w:rPr>
          <w:rFonts w:ascii="Arial" w:eastAsia="Times New Roman" w:hAnsi="Arial" w:cs="Arial"/>
          <w:b/>
          <w:color w:val="000000" w:themeColor="text1"/>
          <w:shd w:val="clear" w:color="auto" w:fill="FAFAFA"/>
        </w:rPr>
        <w:t xml:space="preserve"> </w:t>
      </w:r>
    </w:p>
    <w:p w14:paraId="618F61FC" w14:textId="37E0CC4F" w:rsidR="00A548CD" w:rsidRPr="00940B63" w:rsidRDefault="00A548CD"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DEEP LEARNING FOR PREDICTION …………………………………………………………</w:t>
      </w:r>
      <w:r w:rsidR="004A35DD" w:rsidRPr="00940B63">
        <w:rPr>
          <w:rFonts w:ascii="Arial" w:eastAsia="Times New Roman" w:hAnsi="Arial" w:cs="Arial"/>
          <w:b/>
          <w:color w:val="000000" w:themeColor="text1"/>
          <w:shd w:val="clear" w:color="auto" w:fill="FAFAFA"/>
        </w:rPr>
        <w:t>.</w:t>
      </w:r>
      <w:r w:rsidR="00201243">
        <w:rPr>
          <w:rFonts w:ascii="Arial" w:eastAsia="Times New Roman" w:hAnsi="Arial" w:cs="Arial"/>
          <w:b/>
          <w:color w:val="000000" w:themeColor="text1"/>
          <w:shd w:val="clear" w:color="auto" w:fill="FAFAFA"/>
        </w:rPr>
        <w:t xml:space="preserve"> 10</w:t>
      </w:r>
    </w:p>
    <w:p w14:paraId="5A4589D3" w14:textId="620B2357" w:rsidR="00C30B33"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COMPARE MAJOR MACHINE LEARNING ALGORITHMS …………………………………</w:t>
      </w:r>
      <w:r w:rsidR="007D27D0">
        <w:rPr>
          <w:rFonts w:ascii="Arial" w:eastAsia="Times New Roman" w:hAnsi="Arial" w:cs="Arial"/>
          <w:b/>
          <w:color w:val="000000" w:themeColor="text1"/>
          <w:shd w:val="clear" w:color="auto" w:fill="FAFAFA"/>
        </w:rPr>
        <w:t xml:space="preserve"> 12</w:t>
      </w:r>
    </w:p>
    <w:p w14:paraId="1B16D340" w14:textId="7DD6B371" w:rsidR="00C97D06" w:rsidRPr="00940B63" w:rsidRDefault="00C30B33" w:rsidP="00DD7738">
      <w:pPr>
        <w:spacing w:line="600" w:lineRule="auto"/>
        <w:ind w:left="-709" w:right="-631"/>
        <w:jc w:val="both"/>
        <w:rPr>
          <w:rFonts w:ascii="Arial" w:eastAsia="Times New Roman" w:hAnsi="Arial" w:cs="Arial"/>
          <w:b/>
          <w:color w:val="000000" w:themeColor="text1"/>
          <w:shd w:val="clear" w:color="auto" w:fill="FAFAFA"/>
        </w:rPr>
      </w:pPr>
      <w:r w:rsidRPr="00940B63">
        <w:rPr>
          <w:rFonts w:ascii="Arial" w:eastAsia="Times New Roman" w:hAnsi="Arial" w:cs="Arial"/>
          <w:b/>
          <w:color w:val="000000" w:themeColor="text1"/>
          <w:shd w:val="clear" w:color="auto" w:fill="FAFAFA"/>
        </w:rPr>
        <w:t>CONCLUSION ……………………………………………………………………………………</w:t>
      </w:r>
      <w:r w:rsidR="007D27D0">
        <w:rPr>
          <w:rFonts w:ascii="Arial" w:eastAsia="Times New Roman" w:hAnsi="Arial" w:cs="Arial"/>
          <w:b/>
          <w:color w:val="000000" w:themeColor="text1"/>
          <w:shd w:val="clear" w:color="auto" w:fill="FAFAFA"/>
        </w:rPr>
        <w:t>…12</w:t>
      </w:r>
    </w:p>
    <w:p w14:paraId="76C22782" w14:textId="0E8A027A" w:rsidR="000646E1" w:rsidRPr="00940B63" w:rsidRDefault="000646E1" w:rsidP="004A35DD">
      <w:pPr>
        <w:spacing w:line="360" w:lineRule="auto"/>
        <w:ind w:left="-709" w:right="-631"/>
        <w:jc w:val="both"/>
        <w:rPr>
          <w:rFonts w:ascii="Arial" w:eastAsia="Times New Roman" w:hAnsi="Arial" w:cs="Arial"/>
          <w:b/>
          <w:color w:val="000000" w:themeColor="text1"/>
          <w:shd w:val="clear" w:color="auto" w:fill="FAFAFA"/>
        </w:rPr>
      </w:pPr>
    </w:p>
    <w:p w14:paraId="5F8DA935" w14:textId="58A13A82"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3C4E686A" w14:textId="27088686"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0D1D7842" w14:textId="3E9B2A95"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61BD6F38" w14:textId="3B60900F"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02836BB1" w14:textId="01313902"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5864C2EA" w14:textId="2C9665E6" w:rsidR="00F104B7" w:rsidRPr="00940B63" w:rsidRDefault="00F104B7" w:rsidP="004A35DD">
      <w:pPr>
        <w:spacing w:line="360" w:lineRule="auto"/>
        <w:ind w:left="-709" w:right="-631"/>
        <w:jc w:val="both"/>
        <w:rPr>
          <w:rFonts w:ascii="Arial" w:eastAsia="Times New Roman" w:hAnsi="Arial" w:cs="Arial"/>
          <w:b/>
          <w:color w:val="000000" w:themeColor="text1"/>
          <w:shd w:val="clear" w:color="auto" w:fill="FAFAFA"/>
        </w:rPr>
      </w:pPr>
    </w:p>
    <w:p w14:paraId="20CFF429" w14:textId="77777777" w:rsidR="00F104B7" w:rsidRPr="00940B63" w:rsidRDefault="00F104B7" w:rsidP="004A35DD">
      <w:pPr>
        <w:spacing w:line="360" w:lineRule="auto"/>
        <w:ind w:left="-709" w:right="-631"/>
        <w:jc w:val="both"/>
        <w:rPr>
          <w:rFonts w:ascii="Arial" w:eastAsia="Times New Roman" w:hAnsi="Arial" w:cs="Arial"/>
          <w:b/>
          <w:color w:val="000000" w:themeColor="text1"/>
          <w:shd w:val="clear" w:color="auto" w:fill="FAFAFA"/>
        </w:rPr>
      </w:pPr>
    </w:p>
    <w:p w14:paraId="1CC1167B" w14:textId="36883787"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22C7123F" w14:textId="4A13AEBD"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702356CF" w14:textId="16C62E59"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4BECDC94" w14:textId="58D70835" w:rsidR="00A83492" w:rsidRPr="00940B63" w:rsidRDefault="00A83492" w:rsidP="004A35DD">
      <w:pPr>
        <w:spacing w:line="360" w:lineRule="auto"/>
        <w:ind w:left="-709" w:right="-631"/>
        <w:jc w:val="both"/>
        <w:rPr>
          <w:rFonts w:ascii="Arial" w:eastAsia="Times New Roman" w:hAnsi="Arial" w:cs="Arial"/>
          <w:b/>
          <w:color w:val="000000" w:themeColor="text1"/>
          <w:shd w:val="clear" w:color="auto" w:fill="FAFAFA"/>
        </w:rPr>
      </w:pPr>
    </w:p>
    <w:p w14:paraId="2FE17F51" w14:textId="752B948A" w:rsidR="00D919EE" w:rsidRPr="00940B63" w:rsidRDefault="00D919EE"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lastRenderedPageBreak/>
        <w:t>ABSTRACT</w:t>
      </w:r>
      <w:r w:rsidR="00F828BF" w:rsidRPr="00940B63">
        <w:rPr>
          <w:rFonts w:ascii="Arial" w:hAnsi="Arial" w:cs="Arial"/>
          <w:b/>
          <w:color w:val="000000" w:themeColor="text1"/>
        </w:rPr>
        <w:t xml:space="preserve">: </w:t>
      </w:r>
    </w:p>
    <w:p w14:paraId="41519334" w14:textId="77777777" w:rsidR="00712F40" w:rsidRPr="00940B63" w:rsidRDefault="00514A11"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Heart disease is one of the most reason for death of individuals within the world. About 47% of all passings are caused by heart maladies. </w:t>
      </w:r>
      <w:r w:rsidR="005A6B1C" w:rsidRPr="00940B63">
        <w:rPr>
          <w:rFonts w:ascii="Arial" w:hAnsi="Arial" w:cs="Arial"/>
          <w:color w:val="000000" w:themeColor="text1"/>
        </w:rPr>
        <w:t>Agreeing to later overview by WHO association 17.5 million individuals dead each year. It'll increment to 75 million within the year 2030</w:t>
      </w:r>
      <w:r w:rsidR="005246D1" w:rsidRPr="00940B63">
        <w:rPr>
          <w:rFonts w:ascii="Arial" w:hAnsi="Arial" w:cs="Arial"/>
          <w:color w:val="000000" w:themeColor="text1"/>
        </w:rPr>
        <w:t>.</w:t>
      </w:r>
      <w:r w:rsidR="007D3F0F" w:rsidRPr="00940B63">
        <w:rPr>
          <w:rFonts w:ascii="Arial" w:hAnsi="Arial" w:cs="Arial"/>
          <w:color w:val="000000" w:themeColor="text1"/>
        </w:rPr>
        <w:t xml:space="preserve"> </w:t>
      </w:r>
      <w:r w:rsidR="00F859D9" w:rsidRPr="00940B63">
        <w:rPr>
          <w:rFonts w:ascii="Arial" w:hAnsi="Arial" w:cs="Arial"/>
          <w:color w:val="000000" w:themeColor="text1"/>
        </w:rPr>
        <w:t xml:space="preserve">This disease assaults </w:t>
      </w:r>
      <w:proofErr w:type="spellStart"/>
      <w:proofErr w:type="gramStart"/>
      <w:r w:rsidR="00F859D9" w:rsidRPr="00940B63">
        <w:rPr>
          <w:rFonts w:ascii="Arial" w:hAnsi="Arial" w:cs="Arial"/>
          <w:color w:val="000000" w:themeColor="text1"/>
        </w:rPr>
        <w:t>a</w:t>
      </w:r>
      <w:proofErr w:type="spellEnd"/>
      <w:proofErr w:type="gramEnd"/>
      <w:r w:rsidR="00F859D9" w:rsidRPr="00940B63">
        <w:rPr>
          <w:rFonts w:ascii="Arial" w:hAnsi="Arial" w:cs="Arial"/>
          <w:color w:val="000000" w:themeColor="text1"/>
        </w:rPr>
        <w:t xml:space="preserve"> individual so immediately that it barely gets any time to urge treated with. </w:t>
      </w:r>
      <w:proofErr w:type="gramStart"/>
      <w:r w:rsidR="00F859D9" w:rsidRPr="00940B63">
        <w:rPr>
          <w:rFonts w:ascii="Arial" w:hAnsi="Arial" w:cs="Arial"/>
          <w:color w:val="000000" w:themeColor="text1"/>
        </w:rPr>
        <w:t>So</w:t>
      </w:r>
      <w:proofErr w:type="gramEnd"/>
      <w:r w:rsidR="00F859D9" w:rsidRPr="00940B63">
        <w:rPr>
          <w:rFonts w:ascii="Arial" w:hAnsi="Arial" w:cs="Arial"/>
          <w:color w:val="000000" w:themeColor="text1"/>
        </w:rPr>
        <w:t xml:space="preserve"> diagnosing patients correctly on opportune premise is the foremost challenging assignment for the medical fraternity. Destitute clinical choices may conclusion to understanding death and which cannot be managed by the hospital because it loses its notoriety. </w:t>
      </w:r>
    </w:p>
    <w:p w14:paraId="09B01AAC" w14:textId="7A5245ED" w:rsidR="00555473" w:rsidRPr="00940B63" w:rsidRDefault="00A82383"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Medical professionals </w:t>
      </w:r>
      <w:r w:rsidR="00FC3030" w:rsidRPr="00940B63">
        <w:rPr>
          <w:rFonts w:ascii="Arial" w:hAnsi="Arial" w:cs="Arial"/>
          <w:color w:val="000000" w:themeColor="text1"/>
        </w:rPr>
        <w:t xml:space="preserve">working within the field of heart </w:t>
      </w:r>
      <w:r w:rsidR="00D974D3" w:rsidRPr="00940B63">
        <w:rPr>
          <w:rFonts w:ascii="Arial" w:hAnsi="Arial" w:cs="Arial"/>
          <w:color w:val="000000" w:themeColor="text1"/>
        </w:rPr>
        <w:t>disease</w:t>
      </w:r>
      <w:r w:rsidR="00FC3030" w:rsidRPr="00940B63">
        <w:rPr>
          <w:rFonts w:ascii="Arial" w:hAnsi="Arial" w:cs="Arial"/>
          <w:color w:val="000000" w:themeColor="text1"/>
        </w:rPr>
        <w:t xml:space="preserve"> have their possess impediment, they can anticipate chance of heart assault up to 67% precision, with the current plague situation specialists require a back framework for more precise expectation of heart illness.</w:t>
      </w:r>
      <w:r w:rsidR="008E5E56" w:rsidRPr="00940B63">
        <w:rPr>
          <w:rFonts w:ascii="Arial" w:hAnsi="Arial" w:cs="Arial"/>
          <w:color w:val="000000" w:themeColor="text1"/>
        </w:rPr>
        <w:t xml:space="preserve"> </w:t>
      </w:r>
      <w:r w:rsidR="0092649B" w:rsidRPr="00940B63">
        <w:rPr>
          <w:rFonts w:ascii="Arial" w:hAnsi="Arial" w:cs="Arial"/>
          <w:color w:val="000000" w:themeColor="text1"/>
        </w:rPr>
        <w:t xml:space="preserve">Machine learning algorithm and deep learning offer new possibilities for predicting heart attack accurately. </w:t>
      </w:r>
      <w:r w:rsidR="009E6CB0" w:rsidRPr="00940B63">
        <w:rPr>
          <w:rFonts w:ascii="Arial" w:hAnsi="Arial" w:cs="Arial"/>
          <w:color w:val="000000" w:themeColor="text1"/>
        </w:rPr>
        <w:t xml:space="preserve">Precision of the forecast level is </w:t>
      </w:r>
      <w:r w:rsidR="00961827" w:rsidRPr="00940B63">
        <w:rPr>
          <w:rFonts w:ascii="Arial" w:hAnsi="Arial" w:cs="Arial"/>
          <w:color w:val="000000" w:themeColor="text1"/>
        </w:rPr>
        <w:t>high</w:t>
      </w:r>
      <w:r w:rsidR="009E6CB0" w:rsidRPr="00940B63">
        <w:rPr>
          <w:rFonts w:ascii="Arial" w:hAnsi="Arial" w:cs="Arial"/>
          <w:color w:val="000000" w:themeColor="text1"/>
        </w:rPr>
        <w:t xml:space="preserve"> when utilizing </w:t>
      </w:r>
      <w:proofErr w:type="gramStart"/>
      <w:r w:rsidR="009E6CB0" w:rsidRPr="00940B63">
        <w:rPr>
          <w:rFonts w:ascii="Arial" w:hAnsi="Arial" w:cs="Arial"/>
          <w:color w:val="000000" w:themeColor="text1"/>
        </w:rPr>
        <w:t>more</w:t>
      </w:r>
      <w:proofErr w:type="gramEnd"/>
      <w:r w:rsidR="009E6CB0" w:rsidRPr="00940B63">
        <w:rPr>
          <w:rFonts w:ascii="Arial" w:hAnsi="Arial" w:cs="Arial"/>
          <w:color w:val="000000" w:themeColor="text1"/>
        </w:rPr>
        <w:t xml:space="preserve"> number of attributes. Our point is to perform predictive analysis utilizing these information mining, machine learning algorithms on heart diseases and analyze the different mining, Machine Learning algorithms utilized and conclude which procedures are successful and proficient</w:t>
      </w:r>
      <w:r w:rsidR="003662EA" w:rsidRPr="00940B63">
        <w:rPr>
          <w:rFonts w:ascii="Arial" w:hAnsi="Arial" w:cs="Arial"/>
          <w:color w:val="000000" w:themeColor="text1"/>
        </w:rPr>
        <w:t>.</w:t>
      </w:r>
    </w:p>
    <w:p w14:paraId="0D92CC9A" w14:textId="77777777" w:rsidR="007D3F0F" w:rsidRPr="00940B63" w:rsidRDefault="007D3F0F" w:rsidP="004A35DD">
      <w:pPr>
        <w:spacing w:line="360" w:lineRule="auto"/>
        <w:ind w:left="-709" w:right="-631" w:firstLine="1429"/>
        <w:jc w:val="both"/>
        <w:rPr>
          <w:rFonts w:ascii="Arial" w:hAnsi="Arial" w:cs="Arial"/>
          <w:color w:val="000000" w:themeColor="text1"/>
        </w:rPr>
      </w:pPr>
    </w:p>
    <w:p w14:paraId="5057E69B" w14:textId="749322D5" w:rsidR="00F828BF" w:rsidRPr="00940B63" w:rsidRDefault="00336219"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1</w:t>
      </w:r>
      <w:r w:rsidR="0002243E" w:rsidRPr="00940B63">
        <w:rPr>
          <w:rFonts w:ascii="Arial" w:hAnsi="Arial" w:cs="Arial"/>
          <w:b/>
          <w:color w:val="000000" w:themeColor="text1"/>
        </w:rPr>
        <w:t xml:space="preserve">. </w:t>
      </w:r>
      <w:r w:rsidR="00555473" w:rsidRPr="00940B63">
        <w:rPr>
          <w:rFonts w:ascii="Arial" w:hAnsi="Arial" w:cs="Arial"/>
          <w:b/>
          <w:color w:val="000000" w:themeColor="text1"/>
        </w:rPr>
        <w:t>INTRODUCTION</w:t>
      </w:r>
    </w:p>
    <w:p w14:paraId="461D724D" w14:textId="77777777" w:rsidR="00E374B2" w:rsidRPr="00940B63" w:rsidRDefault="00BF567A"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One of the major challenges in heart </w:t>
      </w:r>
      <w:r w:rsidR="00993C8C" w:rsidRPr="00940B63">
        <w:rPr>
          <w:rFonts w:ascii="Arial" w:hAnsi="Arial" w:cs="Arial"/>
          <w:color w:val="000000" w:themeColor="text1"/>
        </w:rPr>
        <w:t>disease</w:t>
      </w:r>
      <w:r w:rsidRPr="00940B63">
        <w:rPr>
          <w:rFonts w:ascii="Arial" w:hAnsi="Arial" w:cs="Arial"/>
          <w:color w:val="000000" w:themeColor="text1"/>
        </w:rPr>
        <w:t xml:space="preserve"> is correct discovery and finding nearness of it interior a human. Early methods have not been so much proficient in finding it indeed </w:t>
      </w:r>
      <w:r w:rsidR="00993C8C" w:rsidRPr="00940B63">
        <w:rPr>
          <w:rFonts w:ascii="Arial" w:hAnsi="Arial" w:cs="Arial"/>
          <w:color w:val="000000" w:themeColor="text1"/>
        </w:rPr>
        <w:t xml:space="preserve">medical specialist </w:t>
      </w:r>
      <w:r w:rsidRPr="00940B63">
        <w:rPr>
          <w:rFonts w:ascii="Arial" w:hAnsi="Arial" w:cs="Arial"/>
          <w:color w:val="000000" w:themeColor="text1"/>
        </w:rPr>
        <w:t>are not so much effective enough in predicating the heart disease. There are various medical instruments</w:t>
      </w:r>
      <w:r w:rsidR="00993C8C" w:rsidRPr="00940B63">
        <w:rPr>
          <w:rFonts w:ascii="Arial" w:hAnsi="Arial" w:cs="Arial"/>
          <w:color w:val="000000" w:themeColor="text1"/>
        </w:rPr>
        <w:t xml:space="preserve"> </w:t>
      </w:r>
      <w:r w:rsidRPr="00940B63">
        <w:rPr>
          <w:rFonts w:ascii="Arial" w:hAnsi="Arial" w:cs="Arial"/>
          <w:color w:val="000000" w:themeColor="text1"/>
        </w:rPr>
        <w:t xml:space="preserve">available within the advertise for predicting heart illness there are two major issues in them, the first one is that they are exceptionally much costly and moment one is that they are not proficiently able to calculate the chance of heart </w:t>
      </w:r>
      <w:r w:rsidR="00993C8C" w:rsidRPr="00940B63">
        <w:rPr>
          <w:rFonts w:ascii="Arial" w:hAnsi="Arial" w:cs="Arial"/>
          <w:color w:val="000000" w:themeColor="text1"/>
        </w:rPr>
        <w:t>disease</w:t>
      </w:r>
      <w:r w:rsidRPr="00940B63">
        <w:rPr>
          <w:rFonts w:ascii="Arial" w:hAnsi="Arial" w:cs="Arial"/>
          <w:color w:val="000000" w:themeColor="text1"/>
        </w:rPr>
        <w:t xml:space="preserve"> in human. </w:t>
      </w:r>
    </w:p>
    <w:p w14:paraId="4EC3CF73" w14:textId="244BCDA7" w:rsidR="003713E9" w:rsidRPr="00940B63" w:rsidRDefault="00BF567A"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Agreeing to most recent survey conducted by WHO, the therapeutic proficient able to correctly anticipated as it were 67% of heart </w:t>
      </w:r>
      <w:r w:rsidR="00544777" w:rsidRPr="00940B63">
        <w:rPr>
          <w:rFonts w:ascii="Arial" w:hAnsi="Arial" w:cs="Arial"/>
          <w:color w:val="000000" w:themeColor="text1"/>
        </w:rPr>
        <w:t xml:space="preserve">disease </w:t>
      </w:r>
      <w:r w:rsidRPr="00940B63">
        <w:rPr>
          <w:rFonts w:ascii="Arial" w:hAnsi="Arial" w:cs="Arial"/>
          <w:color w:val="000000" w:themeColor="text1"/>
        </w:rPr>
        <w:t>so there's a vast scope of inquire about in zone of predicating heart infection in human.</w:t>
      </w:r>
      <w:r w:rsidR="005642A6" w:rsidRPr="00940B63">
        <w:rPr>
          <w:rFonts w:ascii="Arial" w:hAnsi="Arial" w:cs="Arial"/>
          <w:color w:val="000000" w:themeColor="text1"/>
        </w:rPr>
        <w:t xml:space="preserve"> There is a necessity for medical practitioners to predict cardiopathy before they occur in their patients. The options that increase the likelihood of heart attacks are smoking, lack of physical exercises, high pressure, high sterol, unhealthy diet, harmful use of alcohol, and high sugar levels</w:t>
      </w:r>
      <w:r w:rsidR="003E6DAD" w:rsidRPr="00940B63">
        <w:rPr>
          <w:rFonts w:ascii="Arial" w:hAnsi="Arial" w:cs="Arial"/>
          <w:color w:val="000000" w:themeColor="text1"/>
        </w:rPr>
        <w:t>.</w:t>
      </w:r>
      <w:r w:rsidR="00186356" w:rsidRPr="00940B63">
        <w:rPr>
          <w:rFonts w:ascii="Arial" w:hAnsi="Arial" w:cs="Arial"/>
          <w:color w:val="000000" w:themeColor="text1"/>
        </w:rPr>
        <w:t xml:space="preserve"> Cardio Vascular illness (CVD) incorporates coronary heart, neural structure (Stroke),</w:t>
      </w:r>
      <w:r w:rsidR="00DC4B09">
        <w:rPr>
          <w:rFonts w:ascii="Arial" w:hAnsi="Arial" w:cs="Arial"/>
          <w:color w:val="000000" w:themeColor="text1"/>
        </w:rPr>
        <w:t xml:space="preserve"> </w:t>
      </w:r>
      <w:r w:rsidR="00186356" w:rsidRPr="00940B63">
        <w:rPr>
          <w:rFonts w:ascii="Arial" w:hAnsi="Arial" w:cs="Arial"/>
          <w:color w:val="000000" w:themeColor="text1"/>
        </w:rPr>
        <w:t>hypertensive heart, inborn heart, peripheral artery,</w:t>
      </w:r>
      <w:r w:rsidR="005142D8" w:rsidRPr="00940B63">
        <w:rPr>
          <w:rFonts w:ascii="Arial" w:hAnsi="Arial" w:cs="Arial"/>
          <w:color w:val="000000" w:themeColor="text1"/>
        </w:rPr>
        <w:t xml:space="preserve"> </w:t>
      </w:r>
      <w:r w:rsidR="00186356" w:rsidRPr="00940B63">
        <w:rPr>
          <w:rFonts w:ascii="Arial" w:hAnsi="Arial" w:cs="Arial"/>
          <w:color w:val="000000" w:themeColor="text1"/>
        </w:rPr>
        <w:t>rheumatic heart, inflammatory cardiopathy</w:t>
      </w:r>
      <w:r w:rsidR="005142D8" w:rsidRPr="00940B63">
        <w:rPr>
          <w:rFonts w:ascii="Arial" w:hAnsi="Arial" w:cs="Arial"/>
          <w:color w:val="000000" w:themeColor="text1"/>
        </w:rPr>
        <w:t>.</w:t>
      </w:r>
      <w:r w:rsidR="00DC4B09">
        <w:rPr>
          <w:rFonts w:ascii="Arial" w:hAnsi="Arial" w:cs="Arial"/>
          <w:color w:val="000000" w:themeColor="text1"/>
        </w:rPr>
        <w:t xml:space="preserve"> </w:t>
      </w:r>
      <w:proofErr w:type="gramStart"/>
      <w:r w:rsidR="003713E9" w:rsidRPr="00940B63">
        <w:rPr>
          <w:rFonts w:ascii="Arial" w:hAnsi="Arial" w:cs="Arial"/>
          <w:color w:val="000000" w:themeColor="text1"/>
        </w:rPr>
        <w:t>Cardio</w:t>
      </w:r>
      <w:proofErr w:type="gramEnd"/>
      <w:r w:rsidR="003713E9" w:rsidRPr="00940B63">
        <w:rPr>
          <w:rFonts w:ascii="Arial" w:hAnsi="Arial" w:cs="Arial"/>
          <w:color w:val="000000" w:themeColor="text1"/>
        </w:rPr>
        <w:t xml:space="preserve"> Vascular Disease </w:t>
      </w:r>
      <w:r w:rsidR="003713E9" w:rsidRPr="00940B63">
        <w:rPr>
          <w:rFonts w:ascii="Arial" w:hAnsi="Arial" w:cs="Arial"/>
          <w:color w:val="000000" w:themeColor="text1"/>
        </w:rPr>
        <w:lastRenderedPageBreak/>
        <w:t>(CVD) has become a leading cause of death due to changes in life styles in developing countries. CVD is projected to be one of the world's largest death killers. Data mining plays an important role in predicting diseases in the health sectors.</w:t>
      </w:r>
    </w:p>
    <w:p w14:paraId="775A35AF" w14:textId="5527609D" w:rsidR="00992324" w:rsidRPr="00940B63" w:rsidRDefault="003B0A18"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Machine Learning is one such instrument which is broadly utilized in distinctive spaces since it doesn’t require different algorithm for diverse dataset. Reprogrammable capacities of machine learning bring a parcel of quality and opens new doors of openings</w:t>
      </w:r>
      <w:r w:rsidR="003713E9" w:rsidRPr="00940B63">
        <w:rPr>
          <w:rFonts w:ascii="Arial" w:hAnsi="Arial" w:cs="Arial"/>
          <w:color w:val="000000" w:themeColor="text1"/>
        </w:rPr>
        <w:t>. Because the prediction of this disease involves a lot of parameters and technicality. Machine learning could be a better choice to achieve predictive accuracy. Algorithms such as Naive Bayes, Decision Tree, KNN, are used to predict the risk of heart disease in each algorithm, as Naive Bayes used the probability of predicting heart disease</w:t>
      </w:r>
      <w:r w:rsidR="0064688E" w:rsidRPr="00940B63">
        <w:rPr>
          <w:rFonts w:ascii="Arial" w:hAnsi="Arial" w:cs="Arial"/>
          <w:color w:val="000000" w:themeColor="text1"/>
        </w:rPr>
        <w:t>, though choice decision tree is utilized to provide classified report for the heart disease, This predication framework for heart disease helps doctors to foresee heart disease within the early arrange of disease resulting in sparing millions of life.</w:t>
      </w:r>
    </w:p>
    <w:p w14:paraId="65C95F8B" w14:textId="24469222" w:rsidR="00F828BF" w:rsidRPr="00940B63" w:rsidRDefault="008D0D64"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ab/>
        <w:t>It can therefore be more likely to predict that patients will be diagnosed with heart disease by implementing a heart disease prediction system using data mining techniques and performing some sort of data mining on different heart disease attributes.</w:t>
      </w:r>
    </w:p>
    <w:p w14:paraId="035F5EE7" w14:textId="77777777" w:rsidR="00EE1A82" w:rsidRPr="00940B63" w:rsidRDefault="00EE1A82" w:rsidP="004A35DD">
      <w:pPr>
        <w:spacing w:line="360" w:lineRule="auto"/>
        <w:ind w:left="-709" w:right="-631"/>
        <w:jc w:val="both"/>
        <w:rPr>
          <w:rFonts w:ascii="Arial" w:hAnsi="Arial" w:cs="Arial"/>
          <w:b/>
          <w:color w:val="000000" w:themeColor="text1"/>
        </w:rPr>
      </w:pPr>
    </w:p>
    <w:p w14:paraId="0C71AF94" w14:textId="5FF2DEEF" w:rsidR="00A30C79" w:rsidRPr="00940B63" w:rsidRDefault="00336219"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2</w:t>
      </w:r>
      <w:r w:rsidR="0002243E" w:rsidRPr="00940B63">
        <w:rPr>
          <w:rFonts w:ascii="Arial" w:hAnsi="Arial" w:cs="Arial"/>
          <w:b/>
          <w:color w:val="000000" w:themeColor="text1"/>
        </w:rPr>
        <w:t xml:space="preserve">. </w:t>
      </w:r>
      <w:r w:rsidR="00A30C79" w:rsidRPr="00940B63">
        <w:rPr>
          <w:rFonts w:ascii="Arial" w:hAnsi="Arial" w:cs="Arial"/>
          <w:b/>
          <w:color w:val="000000" w:themeColor="text1"/>
        </w:rPr>
        <w:t>ABOUT HEART DISEASE</w:t>
      </w:r>
    </w:p>
    <w:p w14:paraId="4188037E" w14:textId="739D80DD" w:rsidR="006268FE" w:rsidRPr="00940B63" w:rsidRDefault="00620AC8"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The term "heart </w:t>
      </w:r>
      <w:r w:rsidR="00C240ED" w:rsidRPr="00940B63">
        <w:rPr>
          <w:rFonts w:ascii="Arial" w:hAnsi="Arial" w:cs="Arial"/>
          <w:color w:val="000000" w:themeColor="text1"/>
        </w:rPr>
        <w:t>disease</w:t>
      </w:r>
      <w:r w:rsidRPr="00940B63">
        <w:rPr>
          <w:rFonts w:ascii="Arial" w:hAnsi="Arial" w:cs="Arial"/>
          <w:color w:val="000000" w:themeColor="text1"/>
        </w:rPr>
        <w:t>" is regularly utilized traded with the term "cardiovascular illness." Cardiovascular illness for the most part alludes to conditions that include limited or blocked blood vessels that can lead to a heart assault, chest torment (angina) or stroke. Other heart conditions, such as those that influence your heart's muscle, valves or beat, moreover are considered shapes of heart illness.</w:t>
      </w:r>
    </w:p>
    <w:p w14:paraId="46210633" w14:textId="7B16994D" w:rsidR="006268FE" w:rsidRPr="00940B63" w:rsidRDefault="007622DD"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2.</w:t>
      </w:r>
      <w:r w:rsidR="00336219" w:rsidRPr="00940B63">
        <w:rPr>
          <w:rFonts w:ascii="Arial" w:hAnsi="Arial" w:cs="Arial"/>
          <w:b/>
          <w:color w:val="000000" w:themeColor="text1"/>
        </w:rPr>
        <w:t>i</w:t>
      </w:r>
      <w:r w:rsidRPr="00940B63">
        <w:rPr>
          <w:rFonts w:ascii="Arial" w:hAnsi="Arial" w:cs="Arial"/>
          <w:b/>
          <w:color w:val="000000" w:themeColor="text1"/>
        </w:rPr>
        <w:t>.</w:t>
      </w:r>
      <w:r w:rsidR="00F51985" w:rsidRPr="00940B63">
        <w:rPr>
          <w:rFonts w:ascii="Arial" w:hAnsi="Arial" w:cs="Arial"/>
          <w:b/>
          <w:color w:val="000000" w:themeColor="text1"/>
        </w:rPr>
        <w:t xml:space="preserve"> </w:t>
      </w:r>
      <w:r w:rsidR="004E57A6" w:rsidRPr="00940B63">
        <w:rPr>
          <w:rFonts w:ascii="Arial" w:hAnsi="Arial" w:cs="Arial"/>
          <w:b/>
          <w:color w:val="000000" w:themeColor="text1"/>
        </w:rPr>
        <w:t>Symptoms</w:t>
      </w:r>
      <w:r w:rsidR="00E63CF3" w:rsidRPr="00940B63">
        <w:rPr>
          <w:rFonts w:ascii="Arial" w:hAnsi="Arial" w:cs="Arial"/>
          <w:b/>
          <w:color w:val="000000" w:themeColor="text1"/>
        </w:rPr>
        <w:t>:</w:t>
      </w:r>
    </w:p>
    <w:p w14:paraId="5873E261" w14:textId="61568F44" w:rsidR="006E5D9C" w:rsidRPr="00940B63" w:rsidRDefault="006E5D9C"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Men are more likely to experience chest pain; </w:t>
      </w:r>
      <w:r w:rsidR="00BC7CB3" w:rsidRPr="00940B63">
        <w:rPr>
          <w:rFonts w:ascii="Arial" w:hAnsi="Arial" w:cs="Arial"/>
          <w:color w:val="000000" w:themeColor="text1"/>
        </w:rPr>
        <w:t>Women are more likely to develop other symptoms along with chest discomfort such as shortness of breath, nausea, and extreme tiredness</w:t>
      </w:r>
      <w:r w:rsidRPr="00940B63">
        <w:rPr>
          <w:rFonts w:ascii="Arial" w:hAnsi="Arial" w:cs="Arial"/>
          <w:color w:val="000000" w:themeColor="text1"/>
        </w:rPr>
        <w:t>.</w:t>
      </w:r>
      <w:r w:rsidR="007D51F2" w:rsidRPr="00940B63">
        <w:rPr>
          <w:rFonts w:ascii="Arial" w:hAnsi="Arial" w:cs="Arial"/>
          <w:color w:val="000000" w:themeColor="text1"/>
        </w:rPr>
        <w:t xml:space="preserve"> </w:t>
      </w:r>
    </w:p>
    <w:p w14:paraId="58069B7A" w14:textId="214F6BA9" w:rsidR="00083A63" w:rsidRPr="00940B63" w:rsidRDefault="006E5D9C" w:rsidP="004A35DD">
      <w:pPr>
        <w:spacing w:line="360" w:lineRule="auto"/>
        <w:ind w:left="-709" w:right="-631" w:firstLine="169"/>
        <w:jc w:val="both"/>
        <w:rPr>
          <w:rFonts w:ascii="Arial" w:hAnsi="Arial" w:cs="Arial"/>
          <w:b/>
          <w:color w:val="000000" w:themeColor="text1"/>
        </w:rPr>
      </w:pPr>
      <w:r w:rsidRPr="00940B63">
        <w:rPr>
          <w:rFonts w:ascii="Arial" w:hAnsi="Arial" w:cs="Arial"/>
          <w:b/>
          <w:color w:val="000000" w:themeColor="text1"/>
        </w:rPr>
        <w:t>Here are some:</w:t>
      </w:r>
    </w:p>
    <w:p w14:paraId="0F2EABCB" w14:textId="3287A3FC" w:rsidR="006E5D9C" w:rsidRPr="00940B63" w:rsidRDefault="006E5D9C" w:rsidP="004A35DD">
      <w:pPr>
        <w:numPr>
          <w:ilvl w:val="0"/>
          <w:numId w:val="39"/>
        </w:numPr>
        <w:shd w:val="clear" w:color="auto" w:fill="FFFFFF"/>
        <w:spacing w:before="100" w:beforeAutospacing="1" w:after="180" w:line="360" w:lineRule="auto"/>
        <w:rPr>
          <w:rFonts w:ascii="Arial" w:eastAsia="Times New Roman" w:hAnsi="Arial" w:cs="Arial"/>
          <w:color w:val="000000" w:themeColor="text1"/>
          <w:lang w:val="en-IN" w:eastAsia="en-IN"/>
        </w:rPr>
      </w:pPr>
      <w:r w:rsidRPr="00940B63">
        <w:rPr>
          <w:rFonts w:ascii="Arial" w:eastAsia="Times New Roman" w:hAnsi="Arial" w:cs="Arial"/>
          <w:color w:val="000000" w:themeColor="text1"/>
          <w:lang w:val="en-IN" w:eastAsia="en-IN"/>
        </w:rPr>
        <w:t xml:space="preserve">Chest pain, chest </w:t>
      </w:r>
      <w:r w:rsidR="007D51F2" w:rsidRPr="00940B63">
        <w:rPr>
          <w:rFonts w:ascii="Arial" w:eastAsia="Times New Roman" w:hAnsi="Arial" w:cs="Arial"/>
          <w:color w:val="000000" w:themeColor="text1"/>
          <w:lang w:val="en-IN" w:eastAsia="en-IN"/>
        </w:rPr>
        <w:t>snugness</w:t>
      </w:r>
      <w:r w:rsidRPr="00940B63">
        <w:rPr>
          <w:rFonts w:ascii="Arial" w:eastAsia="Times New Roman" w:hAnsi="Arial" w:cs="Arial"/>
          <w:color w:val="000000" w:themeColor="text1"/>
          <w:lang w:val="en-IN" w:eastAsia="en-IN"/>
        </w:rPr>
        <w:t xml:space="preserve">, chest </w:t>
      </w:r>
      <w:r w:rsidR="007D51F2" w:rsidRPr="00940B63">
        <w:rPr>
          <w:rFonts w:ascii="Arial" w:eastAsia="Times New Roman" w:hAnsi="Arial" w:cs="Arial"/>
          <w:color w:val="000000" w:themeColor="text1"/>
          <w:lang w:val="en-IN" w:eastAsia="en-IN"/>
        </w:rPr>
        <w:t xml:space="preserve">weight </w:t>
      </w:r>
      <w:r w:rsidRPr="00940B63">
        <w:rPr>
          <w:rFonts w:ascii="Arial" w:eastAsia="Times New Roman" w:hAnsi="Arial" w:cs="Arial"/>
          <w:color w:val="000000" w:themeColor="text1"/>
          <w:lang w:val="en-IN" w:eastAsia="en-IN"/>
        </w:rPr>
        <w:t>and chest discomfort (angina)</w:t>
      </w:r>
    </w:p>
    <w:p w14:paraId="0C813276" w14:textId="77777777" w:rsidR="006E5D9C" w:rsidRPr="00940B63" w:rsidRDefault="006E5D9C" w:rsidP="004A35DD">
      <w:pPr>
        <w:numPr>
          <w:ilvl w:val="0"/>
          <w:numId w:val="39"/>
        </w:numPr>
        <w:shd w:val="clear" w:color="auto" w:fill="FFFFFF"/>
        <w:spacing w:before="100" w:beforeAutospacing="1" w:after="180" w:line="360" w:lineRule="auto"/>
        <w:rPr>
          <w:rFonts w:ascii="Arial" w:eastAsia="Times New Roman" w:hAnsi="Arial" w:cs="Arial"/>
          <w:color w:val="000000" w:themeColor="text1"/>
          <w:lang w:val="en-IN" w:eastAsia="en-IN"/>
        </w:rPr>
      </w:pPr>
      <w:r w:rsidRPr="00940B63">
        <w:rPr>
          <w:rFonts w:ascii="Arial" w:eastAsia="Times New Roman" w:hAnsi="Arial" w:cs="Arial"/>
          <w:color w:val="000000" w:themeColor="text1"/>
          <w:lang w:val="en-IN" w:eastAsia="en-IN"/>
        </w:rPr>
        <w:t>Shortness of breath</w:t>
      </w:r>
    </w:p>
    <w:p w14:paraId="537996AF" w14:textId="77777777" w:rsidR="006E5D9C" w:rsidRPr="00940B63" w:rsidRDefault="006E5D9C" w:rsidP="004A35DD">
      <w:pPr>
        <w:numPr>
          <w:ilvl w:val="0"/>
          <w:numId w:val="39"/>
        </w:numPr>
        <w:shd w:val="clear" w:color="auto" w:fill="FFFFFF"/>
        <w:spacing w:before="100" w:beforeAutospacing="1" w:after="180" w:line="360" w:lineRule="auto"/>
        <w:rPr>
          <w:rFonts w:ascii="Arial" w:eastAsia="Times New Roman" w:hAnsi="Arial" w:cs="Arial"/>
          <w:color w:val="000000" w:themeColor="text1"/>
          <w:lang w:val="en-IN" w:eastAsia="en-IN"/>
        </w:rPr>
      </w:pPr>
      <w:r w:rsidRPr="00940B63">
        <w:rPr>
          <w:rFonts w:ascii="Arial" w:eastAsia="Times New Roman" w:hAnsi="Arial" w:cs="Arial"/>
          <w:color w:val="000000" w:themeColor="text1"/>
          <w:lang w:val="en-IN" w:eastAsia="en-IN"/>
        </w:rPr>
        <w:t>Pain, numbness, weakness or coldness in your legs or arms if the blood vessels in those parts of your body are narrowed</w:t>
      </w:r>
    </w:p>
    <w:p w14:paraId="7A968BCA" w14:textId="11E1BBB7" w:rsidR="006E5D9C" w:rsidRPr="00940B63" w:rsidRDefault="006E5D9C" w:rsidP="004A35DD">
      <w:pPr>
        <w:numPr>
          <w:ilvl w:val="0"/>
          <w:numId w:val="39"/>
        </w:numPr>
        <w:shd w:val="clear" w:color="auto" w:fill="FFFFFF"/>
        <w:spacing w:before="100" w:beforeAutospacing="1" w:after="180" w:line="360" w:lineRule="auto"/>
        <w:rPr>
          <w:rFonts w:ascii="Arial" w:eastAsia="Times New Roman" w:hAnsi="Arial" w:cs="Arial"/>
          <w:color w:val="000000" w:themeColor="text1"/>
          <w:lang w:val="en-IN" w:eastAsia="en-IN"/>
        </w:rPr>
      </w:pPr>
      <w:r w:rsidRPr="00940B63">
        <w:rPr>
          <w:rFonts w:ascii="Arial" w:eastAsia="Times New Roman" w:hAnsi="Arial" w:cs="Arial"/>
          <w:color w:val="000000" w:themeColor="text1"/>
          <w:lang w:val="en-IN" w:eastAsia="en-IN"/>
        </w:rPr>
        <w:t>Pain in the neck, jaw, throat, upper abdomen or back</w:t>
      </w:r>
    </w:p>
    <w:p w14:paraId="51B38265" w14:textId="77710180" w:rsidR="006E5D9C" w:rsidRPr="00940B63" w:rsidRDefault="00336219"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lastRenderedPageBreak/>
        <w:t>2.ii.</w:t>
      </w:r>
      <w:r w:rsidR="0068778B" w:rsidRPr="00940B63">
        <w:rPr>
          <w:rFonts w:ascii="Arial" w:hAnsi="Arial" w:cs="Arial"/>
          <w:b/>
          <w:color w:val="000000" w:themeColor="text1"/>
        </w:rPr>
        <w:t xml:space="preserve"> TYPES OF HEART DISEASES:</w:t>
      </w:r>
    </w:p>
    <w:p w14:paraId="62DFE6F0" w14:textId="102296AC" w:rsidR="0098191E" w:rsidRPr="00940B63" w:rsidRDefault="0098191E"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Heart Arrhythmia</w:t>
      </w:r>
    </w:p>
    <w:p w14:paraId="09772473" w14:textId="76923A9F" w:rsidR="00470971" w:rsidRPr="00940B63" w:rsidRDefault="000949B8" w:rsidP="004A35DD">
      <w:pPr>
        <w:spacing w:line="360" w:lineRule="auto"/>
        <w:ind w:left="-709" w:right="-631"/>
        <w:jc w:val="both"/>
        <w:rPr>
          <w:rFonts w:ascii="Arial" w:hAnsi="Arial" w:cs="Arial"/>
          <w:color w:val="000000" w:themeColor="text1"/>
        </w:rPr>
      </w:pPr>
      <w:proofErr w:type="gramStart"/>
      <w:r w:rsidRPr="00940B63">
        <w:rPr>
          <w:rFonts w:ascii="Arial" w:hAnsi="Arial" w:cs="Arial"/>
          <w:color w:val="000000" w:themeColor="text1"/>
        </w:rPr>
        <w:t>A heart arrhythmia</w:t>
      </w:r>
      <w:r w:rsidR="0098191E" w:rsidRPr="00940B63">
        <w:rPr>
          <w:rFonts w:ascii="Arial" w:hAnsi="Arial" w:cs="Arial"/>
          <w:color w:val="000000" w:themeColor="text1"/>
        </w:rPr>
        <w:t>,</w:t>
      </w:r>
      <w:proofErr w:type="gramEnd"/>
      <w:r w:rsidRPr="00940B63">
        <w:rPr>
          <w:rFonts w:ascii="Arial" w:hAnsi="Arial" w:cs="Arial"/>
          <w:color w:val="000000" w:themeColor="text1"/>
        </w:rPr>
        <w:t xml:space="preserve"> is an unusual pulse. Your heart may beat as well rapidly, as well gradually or irregularly. Heart arrhythmia indications can incorporate:</w:t>
      </w:r>
    </w:p>
    <w:p w14:paraId="2C17230A" w14:textId="47796903" w:rsidR="0098191E" w:rsidRPr="00940B63" w:rsidRDefault="000949B8" w:rsidP="004A35DD">
      <w:pPr>
        <w:pStyle w:val="ListParagraph"/>
        <w:numPr>
          <w:ilvl w:val="0"/>
          <w:numId w:val="38"/>
        </w:numPr>
        <w:spacing w:line="360" w:lineRule="auto"/>
        <w:ind w:right="-631"/>
        <w:jc w:val="both"/>
        <w:rPr>
          <w:rFonts w:ascii="Arial" w:hAnsi="Arial" w:cs="Arial"/>
          <w:color w:val="000000" w:themeColor="text1"/>
        </w:rPr>
      </w:pPr>
      <w:r w:rsidRPr="00940B63">
        <w:rPr>
          <w:rFonts w:ascii="Arial" w:eastAsia="Times New Roman" w:hAnsi="Arial" w:cs="Arial"/>
          <w:color w:val="000000" w:themeColor="text1"/>
          <w:lang w:val="en-IN" w:eastAsia="en-IN"/>
        </w:rPr>
        <w:t xml:space="preserve">Fluttering in your chest, </w:t>
      </w:r>
      <w:r w:rsidR="007F474E" w:rsidRPr="00940B63">
        <w:rPr>
          <w:rFonts w:ascii="Arial" w:eastAsia="Times New Roman" w:hAnsi="Arial" w:cs="Arial"/>
          <w:color w:val="000000" w:themeColor="text1"/>
          <w:lang w:val="en-IN" w:eastAsia="en-IN"/>
        </w:rPr>
        <w:t>Hustling pulse</w:t>
      </w:r>
      <w:r w:rsidRPr="00940B63">
        <w:rPr>
          <w:rFonts w:ascii="Arial" w:eastAsia="Times New Roman" w:hAnsi="Arial" w:cs="Arial"/>
          <w:color w:val="000000" w:themeColor="text1"/>
          <w:lang w:val="en-IN" w:eastAsia="en-IN"/>
        </w:rPr>
        <w:t xml:space="preserve">(tachycardia), </w:t>
      </w:r>
      <w:r w:rsidR="007F474E" w:rsidRPr="00940B63">
        <w:rPr>
          <w:rFonts w:ascii="Arial" w:eastAsia="Times New Roman" w:hAnsi="Arial" w:cs="Arial"/>
          <w:color w:val="000000" w:themeColor="text1"/>
          <w:lang w:val="en-IN" w:eastAsia="en-IN"/>
        </w:rPr>
        <w:t>moderate pulse</w:t>
      </w:r>
      <w:r w:rsidRPr="00940B63">
        <w:rPr>
          <w:rFonts w:ascii="Arial" w:eastAsia="Times New Roman" w:hAnsi="Arial" w:cs="Arial"/>
          <w:color w:val="000000" w:themeColor="text1"/>
          <w:lang w:val="en-IN" w:eastAsia="en-IN"/>
        </w:rPr>
        <w:t xml:space="preserve"> (bradycardia),</w:t>
      </w:r>
      <w:r w:rsidR="00251C29" w:rsidRPr="00940B63">
        <w:rPr>
          <w:rFonts w:ascii="Arial" w:eastAsia="Times New Roman" w:hAnsi="Arial" w:cs="Arial"/>
          <w:color w:val="000000" w:themeColor="text1"/>
          <w:lang w:val="en-IN" w:eastAsia="en-IN"/>
        </w:rPr>
        <w:t xml:space="preserve"> </w:t>
      </w:r>
      <w:r w:rsidRPr="00940B63">
        <w:rPr>
          <w:rFonts w:ascii="Arial" w:eastAsia="Times New Roman" w:hAnsi="Arial" w:cs="Arial"/>
          <w:color w:val="000000" w:themeColor="text1"/>
          <w:lang w:val="en-IN" w:eastAsia="en-IN"/>
        </w:rPr>
        <w:t xml:space="preserve">Chest </w:t>
      </w:r>
      <w:r w:rsidR="007F474E" w:rsidRPr="00940B63">
        <w:rPr>
          <w:rFonts w:ascii="Arial" w:eastAsia="Times New Roman" w:hAnsi="Arial" w:cs="Arial"/>
          <w:color w:val="000000" w:themeColor="text1"/>
          <w:lang w:val="en-IN" w:eastAsia="en-IN"/>
        </w:rPr>
        <w:t>torment</w:t>
      </w:r>
      <w:r w:rsidRPr="00940B63">
        <w:rPr>
          <w:rFonts w:ascii="Arial" w:eastAsia="Times New Roman" w:hAnsi="Arial" w:cs="Arial"/>
          <w:color w:val="000000" w:themeColor="text1"/>
          <w:lang w:val="en-IN" w:eastAsia="en-IN"/>
        </w:rPr>
        <w:t xml:space="preserve"> or discomfort, Shortness of breath, Light</w:t>
      </w:r>
      <w:r w:rsidR="00B74B34" w:rsidRPr="00940B63">
        <w:rPr>
          <w:rFonts w:ascii="Arial" w:eastAsia="Times New Roman" w:hAnsi="Arial" w:cs="Arial"/>
          <w:color w:val="000000" w:themeColor="text1"/>
          <w:lang w:val="en-IN" w:eastAsia="en-IN"/>
        </w:rPr>
        <w:t xml:space="preserve"> </w:t>
      </w:r>
      <w:r w:rsidRPr="00940B63">
        <w:rPr>
          <w:rFonts w:ascii="Arial" w:eastAsia="Times New Roman" w:hAnsi="Arial" w:cs="Arial"/>
          <w:color w:val="000000" w:themeColor="text1"/>
          <w:lang w:val="en-IN" w:eastAsia="en-IN"/>
        </w:rPr>
        <w:t xml:space="preserve">headedness, </w:t>
      </w:r>
      <w:r w:rsidR="003F2A72" w:rsidRPr="00940B63">
        <w:rPr>
          <w:rFonts w:ascii="Arial" w:eastAsia="Times New Roman" w:hAnsi="Arial" w:cs="Arial"/>
          <w:color w:val="000000" w:themeColor="text1"/>
          <w:lang w:val="en-IN" w:eastAsia="en-IN"/>
        </w:rPr>
        <w:t>Discombobulation</w:t>
      </w:r>
      <w:r w:rsidRPr="00940B63">
        <w:rPr>
          <w:rFonts w:ascii="Arial" w:eastAsia="Times New Roman" w:hAnsi="Arial" w:cs="Arial"/>
          <w:color w:val="000000" w:themeColor="text1"/>
          <w:lang w:val="en-IN" w:eastAsia="en-IN"/>
        </w:rPr>
        <w:t xml:space="preserve">, Fainting (syncope) or </w:t>
      </w:r>
      <w:r w:rsidR="001C49AF" w:rsidRPr="00940B63">
        <w:rPr>
          <w:rFonts w:ascii="Arial" w:eastAsia="Times New Roman" w:hAnsi="Arial" w:cs="Arial"/>
          <w:color w:val="000000" w:themeColor="text1"/>
          <w:lang w:val="en-IN" w:eastAsia="en-IN"/>
        </w:rPr>
        <w:t>close</w:t>
      </w:r>
    </w:p>
    <w:p w14:paraId="09FD1343" w14:textId="34A31A6C" w:rsidR="0098191E" w:rsidRPr="00940B63" w:rsidRDefault="0098191E"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Heart Failure</w:t>
      </w:r>
      <w:r w:rsidR="007F474E" w:rsidRPr="00940B63">
        <w:rPr>
          <w:rFonts w:ascii="Arial" w:hAnsi="Arial" w:cs="Arial"/>
          <w:b/>
          <w:color w:val="000000" w:themeColor="text1"/>
        </w:rPr>
        <w:t xml:space="preserve"> </w:t>
      </w:r>
    </w:p>
    <w:p w14:paraId="20083B0C" w14:textId="3C611DC1" w:rsidR="000949B8" w:rsidRPr="00940B63" w:rsidRDefault="0098191E"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With heart </w:t>
      </w:r>
      <w:r w:rsidR="00E369BE" w:rsidRPr="00940B63">
        <w:rPr>
          <w:rFonts w:ascii="Arial" w:hAnsi="Arial" w:cs="Arial"/>
          <w:color w:val="000000" w:themeColor="text1"/>
        </w:rPr>
        <w:t>failure</w:t>
      </w:r>
      <w:r w:rsidRPr="00940B63">
        <w:rPr>
          <w:rFonts w:ascii="Arial" w:hAnsi="Arial" w:cs="Arial"/>
          <w:color w:val="000000" w:themeColor="text1"/>
        </w:rPr>
        <w:t xml:space="preserve">, your heart doesn't pump blood as well because it ought to meet your body's needs. It is as a rule caused by coronary course infection, but it can also happen since you've got thyroid illness, </w:t>
      </w:r>
      <w:r w:rsidR="00556BBA" w:rsidRPr="00940B63">
        <w:rPr>
          <w:rFonts w:ascii="Arial" w:hAnsi="Arial" w:cs="Arial"/>
          <w:color w:val="000000" w:themeColor="text1"/>
        </w:rPr>
        <w:t>high</w:t>
      </w:r>
      <w:r w:rsidRPr="00940B63">
        <w:rPr>
          <w:rFonts w:ascii="Arial" w:hAnsi="Arial" w:cs="Arial"/>
          <w:color w:val="000000" w:themeColor="text1"/>
        </w:rPr>
        <w:t xml:space="preserve"> blood </w:t>
      </w:r>
      <w:r w:rsidR="00556BBA" w:rsidRPr="00940B63">
        <w:rPr>
          <w:rFonts w:ascii="Arial" w:hAnsi="Arial" w:cs="Arial"/>
          <w:color w:val="000000" w:themeColor="text1"/>
        </w:rPr>
        <w:t>pressure</w:t>
      </w:r>
      <w:r w:rsidRPr="00940B63">
        <w:rPr>
          <w:rFonts w:ascii="Arial" w:hAnsi="Arial" w:cs="Arial"/>
          <w:color w:val="000000" w:themeColor="text1"/>
        </w:rPr>
        <w:t xml:space="preserve">, heart muscle </w:t>
      </w:r>
      <w:r w:rsidR="00556BBA" w:rsidRPr="00940B63">
        <w:rPr>
          <w:rFonts w:ascii="Arial" w:hAnsi="Arial" w:cs="Arial"/>
          <w:color w:val="000000" w:themeColor="text1"/>
        </w:rPr>
        <w:t xml:space="preserve">disease </w:t>
      </w:r>
      <w:r w:rsidRPr="00940B63">
        <w:rPr>
          <w:rFonts w:ascii="Arial" w:hAnsi="Arial" w:cs="Arial"/>
          <w:color w:val="000000" w:themeColor="text1"/>
        </w:rPr>
        <w:t>(cardiomyopathy), or certain other conditions.</w:t>
      </w:r>
    </w:p>
    <w:p w14:paraId="74BF3A7E" w14:textId="771FD1A9" w:rsidR="00FC4EC9" w:rsidRPr="00940B63" w:rsidRDefault="00FC4EC9"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Heart valve disease</w:t>
      </w:r>
    </w:p>
    <w:p w14:paraId="77CA8CCA" w14:textId="61372FC7" w:rsidR="00FC4EC9" w:rsidRPr="00940B63" w:rsidRDefault="00FC4EC9"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Heart valve disease occurs when not working properly one or more of the four valves in the heart. Heart valves help ensure that the blood that is pumped through the heart continues to flow. Cardiac valve disease makes it difficult. Examples are stenosis, prolapse of the mitral valve</w:t>
      </w:r>
    </w:p>
    <w:p w14:paraId="346A972D" w14:textId="769C3BFC" w:rsidR="00FC4EC9" w:rsidRPr="00940B63" w:rsidRDefault="005D3858"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Cardiomyopathy (Heart Muscle Disease)</w:t>
      </w:r>
    </w:p>
    <w:p w14:paraId="62B63A2A" w14:textId="454F1FA8" w:rsidR="005D3858" w:rsidRPr="00940B63" w:rsidRDefault="005D3858"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Cardiomyopathy is a heart muscle disease, or myocardial disease. It becomes stretched, thickened, or stubborn. Your heart may become too weak for a good pump.</w:t>
      </w:r>
      <w:r w:rsidR="004445E8" w:rsidRPr="00940B63">
        <w:rPr>
          <w:rFonts w:ascii="Arial" w:hAnsi="Arial" w:cs="Arial"/>
          <w:color w:val="000000" w:themeColor="text1"/>
        </w:rPr>
        <w:t xml:space="preserve"> The disease has many possible causes, including genetic heart conditions, reactions to certain drugs or toxins (such as alcohol), and virus infections. Chemotherapy sometimes leads to cardiomyopathy. Doctors are often unable to find the exact cause.</w:t>
      </w:r>
    </w:p>
    <w:p w14:paraId="45C73AC7" w14:textId="415A6F1A" w:rsidR="006E5D9C" w:rsidRPr="00940B63" w:rsidRDefault="00B84299"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Congenital Heart Disease</w:t>
      </w:r>
    </w:p>
    <w:p w14:paraId="45650339" w14:textId="5FB5B799" w:rsidR="00B84299" w:rsidRPr="00940B63" w:rsidRDefault="0041463B"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Congenital heart disease is a type of birth defect that causes heart problems at birth and occurs in about 1 in 100 live births.</w:t>
      </w:r>
    </w:p>
    <w:p w14:paraId="59515168" w14:textId="1FACE10B" w:rsidR="00CC71AC" w:rsidRPr="00940B63" w:rsidRDefault="00CC71AC" w:rsidP="004A35DD">
      <w:pPr>
        <w:spacing w:line="360" w:lineRule="auto"/>
        <w:ind w:left="-709" w:right="-631"/>
        <w:jc w:val="both"/>
        <w:rPr>
          <w:rFonts w:ascii="Arial" w:hAnsi="Arial" w:cs="Arial"/>
          <w:color w:val="000000" w:themeColor="text1"/>
        </w:rPr>
      </w:pPr>
      <w:r w:rsidRPr="00940B63">
        <w:rPr>
          <w:rFonts w:ascii="Arial" w:hAnsi="Arial" w:cs="Arial"/>
          <w:noProof/>
          <w:color w:val="000000" w:themeColor="text1"/>
        </w:rPr>
        <w:drawing>
          <wp:inline distT="0" distB="0" distL="0" distR="0" wp14:anchorId="464229CE" wp14:editId="150C3890">
            <wp:extent cx="37623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085975"/>
                    </a:xfrm>
                    <a:prstGeom prst="rect">
                      <a:avLst/>
                    </a:prstGeom>
                    <a:noFill/>
                    <a:ln>
                      <a:noFill/>
                    </a:ln>
                  </pic:spPr>
                </pic:pic>
              </a:graphicData>
            </a:graphic>
          </wp:inline>
        </w:drawing>
      </w:r>
    </w:p>
    <w:p w14:paraId="36BC8D55" w14:textId="1E515B6B" w:rsidR="00AD38E7" w:rsidRPr="00940B63" w:rsidRDefault="006E0337"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lastRenderedPageBreak/>
        <w:t>3.</w:t>
      </w:r>
      <w:r w:rsidR="0091374C" w:rsidRPr="00940B63">
        <w:rPr>
          <w:rFonts w:ascii="Arial" w:hAnsi="Arial" w:cs="Arial"/>
          <w:b/>
          <w:color w:val="000000" w:themeColor="text1"/>
        </w:rPr>
        <w:t xml:space="preserve"> </w:t>
      </w:r>
      <w:r w:rsidR="00AD38E7" w:rsidRPr="00940B63">
        <w:rPr>
          <w:rFonts w:ascii="Arial" w:hAnsi="Arial" w:cs="Arial"/>
          <w:b/>
          <w:color w:val="000000" w:themeColor="text1"/>
        </w:rPr>
        <w:t>METHODOLOGY</w:t>
      </w:r>
    </w:p>
    <w:p w14:paraId="1DFF48BD" w14:textId="1E4959CD" w:rsidR="00E65728" w:rsidRPr="00940B63" w:rsidRDefault="000D7403"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The prediction methodology's goal is to design a model that can infer predicted class characteristics from combining other data. In this research, the task of data mining is to develop class prediction models based on selected attributes</w:t>
      </w:r>
      <w:r w:rsidR="005B4218" w:rsidRPr="00940B63">
        <w:rPr>
          <w:rFonts w:ascii="Arial" w:hAnsi="Arial" w:cs="Arial"/>
          <w:color w:val="000000" w:themeColor="text1"/>
        </w:rPr>
        <w:t>. The following algorithms are used in the research</w:t>
      </w:r>
      <w:r w:rsidR="005A6ADB" w:rsidRPr="00940B63">
        <w:rPr>
          <w:rFonts w:ascii="Arial" w:hAnsi="Arial" w:cs="Arial"/>
          <w:color w:val="000000" w:themeColor="text1"/>
        </w:rPr>
        <w:t>:</w:t>
      </w:r>
      <w:r w:rsidR="00FB569D" w:rsidRPr="00940B63">
        <w:rPr>
          <w:rFonts w:ascii="Arial" w:hAnsi="Arial" w:cs="Arial"/>
          <w:color w:val="000000" w:themeColor="text1"/>
        </w:rPr>
        <w:t xml:space="preserve"> </w:t>
      </w:r>
      <w:r w:rsidR="00FB569D" w:rsidRPr="00940B63">
        <w:rPr>
          <w:rFonts w:ascii="Arial" w:hAnsi="Arial" w:cs="Arial"/>
          <w:b/>
          <w:color w:val="000000" w:themeColor="text1"/>
        </w:rPr>
        <w:t xml:space="preserve">Decision tree, Support vector machine, Naïve Bayes, </w:t>
      </w:r>
      <w:r w:rsidR="004D68DC" w:rsidRPr="00940B63">
        <w:rPr>
          <w:rFonts w:ascii="Arial" w:hAnsi="Arial" w:cs="Arial"/>
          <w:b/>
          <w:color w:val="000000" w:themeColor="text1"/>
        </w:rPr>
        <w:t xml:space="preserve">and </w:t>
      </w:r>
      <w:r w:rsidR="00FB569D" w:rsidRPr="00940B63">
        <w:rPr>
          <w:rFonts w:ascii="Arial" w:hAnsi="Arial" w:cs="Arial"/>
          <w:b/>
          <w:color w:val="000000" w:themeColor="text1"/>
        </w:rPr>
        <w:t>Logistic model tree</w:t>
      </w:r>
      <w:r w:rsidR="00865597" w:rsidRPr="00940B63">
        <w:rPr>
          <w:rFonts w:ascii="Arial" w:hAnsi="Arial" w:cs="Arial"/>
          <w:b/>
          <w:color w:val="000000" w:themeColor="text1"/>
        </w:rPr>
        <w:t xml:space="preserve"> algorithm</w:t>
      </w:r>
      <w:r w:rsidR="00865597" w:rsidRPr="00940B63">
        <w:rPr>
          <w:rFonts w:ascii="Arial" w:hAnsi="Arial" w:cs="Arial"/>
          <w:color w:val="000000" w:themeColor="text1"/>
        </w:rPr>
        <w:t xml:space="preserve"> for classifying and developing a model for diagnosing heart attacks in medical </w:t>
      </w:r>
      <w:proofErr w:type="gramStart"/>
      <w:r w:rsidR="00865597" w:rsidRPr="00940B63">
        <w:rPr>
          <w:rFonts w:ascii="Arial" w:hAnsi="Arial" w:cs="Arial"/>
          <w:color w:val="000000" w:themeColor="text1"/>
        </w:rPr>
        <w:t>practitioners</w:t>
      </w:r>
      <w:proofErr w:type="gramEnd"/>
      <w:r w:rsidR="00865597" w:rsidRPr="00940B63">
        <w:rPr>
          <w:rFonts w:ascii="Arial" w:hAnsi="Arial" w:cs="Arial"/>
          <w:color w:val="000000" w:themeColor="text1"/>
        </w:rPr>
        <w:t xml:space="preserve"> patient data set</w:t>
      </w:r>
      <w:r w:rsidR="00343DAF" w:rsidRPr="00940B63">
        <w:rPr>
          <w:rFonts w:ascii="Arial" w:hAnsi="Arial" w:cs="Arial"/>
          <w:color w:val="000000" w:themeColor="text1"/>
        </w:rPr>
        <w:t>.</w:t>
      </w:r>
      <w:r w:rsidR="00E65728" w:rsidRPr="00940B63">
        <w:rPr>
          <w:rFonts w:ascii="Arial" w:hAnsi="Arial" w:cs="Arial"/>
          <w:color w:val="000000" w:themeColor="text1"/>
        </w:rPr>
        <w:t xml:space="preserve"> </w:t>
      </w:r>
    </w:p>
    <w:p w14:paraId="569CFF16" w14:textId="77777777" w:rsidR="00EE1A82" w:rsidRPr="00940B63" w:rsidRDefault="00EE1A82" w:rsidP="004A35DD">
      <w:pPr>
        <w:spacing w:line="360" w:lineRule="auto"/>
        <w:ind w:left="-709" w:right="-631"/>
        <w:jc w:val="both"/>
        <w:rPr>
          <w:rFonts w:ascii="Arial" w:hAnsi="Arial" w:cs="Arial"/>
          <w:b/>
          <w:color w:val="000000" w:themeColor="text1"/>
        </w:rPr>
      </w:pPr>
    </w:p>
    <w:p w14:paraId="3C6B287F" w14:textId="18AA416F" w:rsidR="00E65728" w:rsidRPr="00940B63" w:rsidRDefault="006E0337"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4</w:t>
      </w:r>
      <w:r w:rsidR="004A3838" w:rsidRPr="00940B63">
        <w:rPr>
          <w:rFonts w:ascii="Arial" w:hAnsi="Arial" w:cs="Arial"/>
          <w:b/>
          <w:color w:val="000000" w:themeColor="text1"/>
        </w:rPr>
        <w:t>.</w:t>
      </w:r>
      <w:r w:rsidR="00C319D3" w:rsidRPr="00940B63">
        <w:rPr>
          <w:rFonts w:ascii="Arial" w:hAnsi="Arial" w:cs="Arial"/>
          <w:b/>
          <w:color w:val="000000" w:themeColor="text1"/>
        </w:rPr>
        <w:t xml:space="preserve"> </w:t>
      </w:r>
      <w:r w:rsidR="00AF7516" w:rsidRPr="00940B63">
        <w:rPr>
          <w:rFonts w:ascii="Arial" w:hAnsi="Arial" w:cs="Arial"/>
          <w:b/>
          <w:color w:val="000000" w:themeColor="text1"/>
        </w:rPr>
        <w:t>MACHINE LEARNING ALGORITHM</w:t>
      </w:r>
      <w:r w:rsidR="00F3460A" w:rsidRPr="00940B63">
        <w:rPr>
          <w:rFonts w:ascii="Arial" w:hAnsi="Arial" w:cs="Arial"/>
          <w:b/>
          <w:color w:val="000000" w:themeColor="text1"/>
        </w:rPr>
        <w:t>S</w:t>
      </w:r>
      <w:r w:rsidR="00AF7516" w:rsidRPr="00940B63">
        <w:rPr>
          <w:rFonts w:ascii="Arial" w:hAnsi="Arial" w:cs="Arial"/>
          <w:b/>
          <w:color w:val="000000" w:themeColor="text1"/>
        </w:rPr>
        <w:t xml:space="preserve"> FOR HEART DISEASE PREDICATION</w:t>
      </w:r>
    </w:p>
    <w:p w14:paraId="642148B0" w14:textId="2BF4DBA1" w:rsidR="00E65728" w:rsidRPr="00940B63" w:rsidRDefault="006E0337"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4</w:t>
      </w:r>
      <w:r w:rsidR="004A3838" w:rsidRPr="00940B63">
        <w:rPr>
          <w:rFonts w:ascii="Arial" w:hAnsi="Arial" w:cs="Arial"/>
          <w:b/>
          <w:color w:val="000000" w:themeColor="text1"/>
        </w:rPr>
        <w:t>.i.</w:t>
      </w:r>
      <w:r w:rsidR="006F311C" w:rsidRPr="00940B63">
        <w:rPr>
          <w:rFonts w:ascii="Arial" w:hAnsi="Arial" w:cs="Arial"/>
          <w:b/>
          <w:color w:val="000000" w:themeColor="text1"/>
        </w:rPr>
        <w:t xml:space="preserve"> </w:t>
      </w:r>
      <w:r w:rsidR="00E65728" w:rsidRPr="00940B63">
        <w:rPr>
          <w:rFonts w:ascii="Arial" w:hAnsi="Arial" w:cs="Arial"/>
          <w:b/>
          <w:color w:val="000000" w:themeColor="text1"/>
        </w:rPr>
        <w:t>DECISION TREE</w:t>
      </w:r>
    </w:p>
    <w:p w14:paraId="5DC1DCB4" w14:textId="77777777" w:rsidR="00724AF2" w:rsidRPr="00940B63" w:rsidRDefault="00E65728"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A decision tree </w:t>
      </w:r>
      <w:r w:rsidR="00F73B42" w:rsidRPr="00940B63">
        <w:rPr>
          <w:rFonts w:ascii="Arial" w:hAnsi="Arial" w:cs="Arial"/>
          <w:color w:val="000000" w:themeColor="text1"/>
        </w:rPr>
        <w:t xml:space="preserve">is </w:t>
      </w:r>
      <w:r w:rsidRPr="00940B63">
        <w:rPr>
          <w:rFonts w:ascii="Arial" w:hAnsi="Arial" w:cs="Arial"/>
          <w:color w:val="000000" w:themeColor="text1"/>
        </w:rPr>
        <w:t xml:space="preserve">a </w:t>
      </w:r>
      <w:r w:rsidR="00F73B42" w:rsidRPr="00940B63">
        <w:rPr>
          <w:rFonts w:ascii="Arial" w:hAnsi="Arial" w:cs="Arial"/>
          <w:color w:val="000000" w:themeColor="text1"/>
        </w:rPr>
        <w:t xml:space="preserve">decision support </w:t>
      </w:r>
      <w:r w:rsidRPr="00940B63">
        <w:rPr>
          <w:rFonts w:ascii="Arial" w:hAnsi="Arial" w:cs="Arial"/>
          <w:color w:val="000000" w:themeColor="text1"/>
        </w:rPr>
        <w:t xml:space="preserve">device that employments a tree-like chart or demonstrate of </w:t>
      </w:r>
      <w:r w:rsidR="00F73B42" w:rsidRPr="00940B63">
        <w:rPr>
          <w:rFonts w:ascii="Arial" w:hAnsi="Arial" w:cs="Arial"/>
          <w:color w:val="000000" w:themeColor="text1"/>
        </w:rPr>
        <w:t>decisions</w:t>
      </w:r>
      <w:r w:rsidRPr="00940B63">
        <w:rPr>
          <w:rFonts w:ascii="Arial" w:hAnsi="Arial" w:cs="Arial"/>
          <w:color w:val="000000" w:themeColor="text1"/>
        </w:rPr>
        <w:t xml:space="preserve"> and their conceivable results, counting chance occasion results, asset costs, and utility. fundamental component of </w:t>
      </w:r>
      <w:r w:rsidR="00F73B42" w:rsidRPr="00940B63">
        <w:rPr>
          <w:rFonts w:ascii="Arial" w:hAnsi="Arial" w:cs="Arial"/>
          <w:color w:val="000000" w:themeColor="text1"/>
        </w:rPr>
        <w:t>decision</w:t>
      </w:r>
      <w:r w:rsidRPr="00940B63">
        <w:rPr>
          <w:rFonts w:ascii="Arial" w:hAnsi="Arial" w:cs="Arial"/>
          <w:color w:val="000000" w:themeColor="text1"/>
        </w:rPr>
        <w:t xml:space="preserve"> tree includes root, </w:t>
      </w:r>
      <w:r w:rsidR="00F73B42" w:rsidRPr="00940B63">
        <w:rPr>
          <w:rFonts w:ascii="Arial" w:hAnsi="Arial" w:cs="Arial"/>
          <w:color w:val="000000" w:themeColor="text1"/>
        </w:rPr>
        <w:t>nodes</w:t>
      </w:r>
      <w:r w:rsidRPr="00940B63">
        <w:rPr>
          <w:rFonts w:ascii="Arial" w:hAnsi="Arial" w:cs="Arial"/>
          <w:color w:val="000000" w:themeColor="text1"/>
        </w:rPr>
        <w:t xml:space="preserve">, and branching </w:t>
      </w:r>
      <w:r w:rsidR="00F73B42" w:rsidRPr="00940B63">
        <w:rPr>
          <w:rFonts w:ascii="Arial" w:hAnsi="Arial" w:cs="Arial"/>
          <w:color w:val="000000" w:themeColor="text1"/>
        </w:rPr>
        <w:t>decision</w:t>
      </w:r>
      <w:r w:rsidRPr="00940B63">
        <w:rPr>
          <w:rFonts w:ascii="Arial" w:hAnsi="Arial" w:cs="Arial"/>
          <w:color w:val="000000" w:themeColor="text1"/>
        </w:rPr>
        <w:t xml:space="preserve">. A set of rules can be concluded from the tree which can be utilized to classify the obscure information record to its </w:t>
      </w:r>
      <w:r w:rsidR="00F73B42" w:rsidRPr="00940B63">
        <w:rPr>
          <w:rFonts w:ascii="Arial" w:hAnsi="Arial" w:cs="Arial"/>
          <w:color w:val="000000" w:themeColor="text1"/>
        </w:rPr>
        <w:t>output value.</w:t>
      </w:r>
      <w:r w:rsidR="00C43E73" w:rsidRPr="00940B63">
        <w:rPr>
          <w:rFonts w:ascii="Arial" w:hAnsi="Arial" w:cs="Arial"/>
          <w:color w:val="000000" w:themeColor="text1"/>
        </w:rPr>
        <w:t xml:space="preserve"> The goal is to create a model that predicts the value of a target variable by learning simple rules of decision based on data characteristics. Both numerical data and categorical data can be handled by decision trees.  </w:t>
      </w:r>
    </w:p>
    <w:p w14:paraId="20C56229" w14:textId="77777777" w:rsidR="00C40E33" w:rsidRPr="00940B63" w:rsidRDefault="00C43E73"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Decision trees determine order in various attributes for medical purposes and decisions are made based on the attribute. There are few approaches for building tree such as ID3, CYT, and J48 has utilized the approaches to classify the dataset utilizing J48, essentially have compared decision tree with classification yield of other calculation. Decision tree is utilized in </w:t>
      </w:r>
      <w:proofErr w:type="gramStart"/>
      <w:r w:rsidRPr="00940B63">
        <w:rPr>
          <w:rFonts w:ascii="Arial" w:hAnsi="Arial" w:cs="Arial"/>
          <w:color w:val="000000" w:themeColor="text1"/>
        </w:rPr>
        <w:t>those region</w:t>
      </w:r>
      <w:r w:rsidR="00DF004D" w:rsidRPr="00940B63">
        <w:rPr>
          <w:rFonts w:ascii="Arial" w:hAnsi="Arial" w:cs="Arial"/>
          <w:color w:val="000000" w:themeColor="text1"/>
        </w:rPr>
        <w:t xml:space="preserve"> </w:t>
      </w:r>
      <w:r w:rsidRPr="00940B63">
        <w:rPr>
          <w:rFonts w:ascii="Arial" w:hAnsi="Arial" w:cs="Arial"/>
          <w:color w:val="000000" w:themeColor="text1"/>
        </w:rPr>
        <w:t>of the restorative science</w:t>
      </w:r>
      <w:proofErr w:type="gramEnd"/>
      <w:r w:rsidRPr="00940B63">
        <w:rPr>
          <w:rFonts w:ascii="Arial" w:hAnsi="Arial" w:cs="Arial"/>
          <w:color w:val="000000" w:themeColor="text1"/>
        </w:rPr>
        <w:t xml:space="preserve"> where various parameters included in classification of information set</w:t>
      </w:r>
      <w:r w:rsidR="00F979A8" w:rsidRPr="00940B63">
        <w:rPr>
          <w:rFonts w:ascii="Arial" w:hAnsi="Arial" w:cs="Arial"/>
          <w:color w:val="000000" w:themeColor="text1"/>
        </w:rPr>
        <w:t xml:space="preserve">. Since decision tree among all machine learning algorithms is the most compressive approach. These clearly reflect important characteristics in the data set. In heart disease where there are numbers of parameters that affect patients such as blood pressure, blood sugar, age, sex, genetic and other factors. </w:t>
      </w:r>
    </w:p>
    <w:p w14:paraId="203945D1" w14:textId="7C5D424C" w:rsidR="00E65728" w:rsidRPr="00940B63" w:rsidRDefault="00F979A8"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Doctor can clearly identify the most effective feature among all the parameters by seeing the decision tree. They can also produce the most influential feature in the population mass. Decision tree is based on entropy, and gaining information clearly indicates the value of the dataset.</w:t>
      </w:r>
    </w:p>
    <w:p w14:paraId="74EB6F9B" w14:textId="302B3A70" w:rsidR="00F979A8" w:rsidRPr="00940B63" w:rsidRDefault="00F979A8"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Benefits:</w:t>
      </w:r>
    </w:p>
    <w:p w14:paraId="056D9D27" w14:textId="2392014B" w:rsidR="00F979A8" w:rsidRPr="00940B63" w:rsidRDefault="00F979A8" w:rsidP="004A35DD">
      <w:pPr>
        <w:pStyle w:val="ListParagraph"/>
        <w:numPr>
          <w:ilvl w:val="0"/>
          <w:numId w:val="40"/>
        </w:numPr>
        <w:spacing w:line="360" w:lineRule="auto"/>
        <w:ind w:right="-631"/>
        <w:jc w:val="both"/>
        <w:rPr>
          <w:rStyle w:val="word"/>
          <w:rFonts w:ascii="Arial" w:hAnsi="Arial" w:cs="Arial"/>
          <w:color w:val="000000" w:themeColor="text1"/>
        </w:rPr>
      </w:pPr>
      <w:r w:rsidRPr="00940B63">
        <w:rPr>
          <w:rStyle w:val="word"/>
          <w:rFonts w:ascii="Arial" w:hAnsi="Arial" w:cs="Arial"/>
          <w:color w:val="000000" w:themeColor="text1"/>
        </w:rPr>
        <w:t>From the training data, understandable prediction rules are created.</w:t>
      </w:r>
    </w:p>
    <w:p w14:paraId="334864F3" w14:textId="47F6E21D" w:rsidR="00F979A8" w:rsidRPr="00940B63" w:rsidRDefault="00F979A8" w:rsidP="004A35DD">
      <w:pPr>
        <w:pStyle w:val="ListParagraph"/>
        <w:numPr>
          <w:ilvl w:val="0"/>
          <w:numId w:val="40"/>
        </w:numPr>
        <w:spacing w:line="360" w:lineRule="auto"/>
        <w:ind w:right="-631"/>
        <w:jc w:val="both"/>
        <w:rPr>
          <w:rFonts w:ascii="Arial" w:hAnsi="Arial" w:cs="Arial"/>
          <w:color w:val="000000" w:themeColor="text1"/>
        </w:rPr>
      </w:pPr>
      <w:r w:rsidRPr="00940B63">
        <w:rPr>
          <w:rFonts w:ascii="Arial" w:hAnsi="Arial" w:cs="Arial"/>
          <w:color w:val="000000" w:themeColor="text1"/>
        </w:rPr>
        <w:t>Builds the tree that is fastest.</w:t>
      </w:r>
    </w:p>
    <w:p w14:paraId="654D4601" w14:textId="60E6E9DF" w:rsidR="00F979A8" w:rsidRPr="00940B63" w:rsidRDefault="00F979A8" w:rsidP="004A35DD">
      <w:pPr>
        <w:pStyle w:val="ListParagraph"/>
        <w:numPr>
          <w:ilvl w:val="0"/>
          <w:numId w:val="40"/>
        </w:numPr>
        <w:spacing w:line="360" w:lineRule="auto"/>
        <w:ind w:right="-631"/>
        <w:jc w:val="both"/>
        <w:rPr>
          <w:rFonts w:ascii="Arial" w:hAnsi="Arial" w:cs="Arial"/>
          <w:color w:val="000000" w:themeColor="text1"/>
        </w:rPr>
      </w:pPr>
      <w:r w:rsidRPr="00940B63">
        <w:rPr>
          <w:rFonts w:ascii="Arial" w:hAnsi="Arial" w:cs="Arial"/>
          <w:color w:val="000000" w:themeColor="text1"/>
        </w:rPr>
        <w:lastRenderedPageBreak/>
        <w:t>Building a short tree. Only enough attributes need to be tested until all data are classified.</w:t>
      </w:r>
    </w:p>
    <w:p w14:paraId="4892EF65" w14:textId="7445D840" w:rsidR="00F979A8" w:rsidRPr="00940B63" w:rsidRDefault="00DC7C0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Drawbacks:</w:t>
      </w:r>
    </w:p>
    <w:p w14:paraId="64A5F774" w14:textId="77777777" w:rsidR="00DC7C01" w:rsidRPr="00940B63" w:rsidRDefault="00DC7C01" w:rsidP="004A35DD">
      <w:pPr>
        <w:pStyle w:val="ListParagraph"/>
        <w:numPr>
          <w:ilvl w:val="0"/>
          <w:numId w:val="41"/>
        </w:numPr>
        <w:spacing w:line="360" w:lineRule="auto"/>
        <w:ind w:right="-631"/>
        <w:jc w:val="both"/>
        <w:rPr>
          <w:rFonts w:ascii="Arial" w:hAnsi="Arial" w:cs="Arial"/>
          <w:color w:val="000000" w:themeColor="text1"/>
        </w:rPr>
      </w:pPr>
      <w:r w:rsidRPr="00940B63">
        <w:rPr>
          <w:rFonts w:ascii="Arial" w:hAnsi="Arial" w:cs="Arial"/>
          <w:color w:val="000000" w:themeColor="text1"/>
        </w:rPr>
        <w:t xml:space="preserve">Data may be over-fitted or over-classified. </w:t>
      </w:r>
    </w:p>
    <w:p w14:paraId="3896D1D9" w14:textId="0102C9C3" w:rsidR="00083A63" w:rsidRPr="00940B63" w:rsidRDefault="00DC7C01" w:rsidP="004A35DD">
      <w:pPr>
        <w:pStyle w:val="ListParagraph"/>
        <w:numPr>
          <w:ilvl w:val="0"/>
          <w:numId w:val="41"/>
        </w:numPr>
        <w:spacing w:line="360" w:lineRule="auto"/>
        <w:ind w:right="-631"/>
        <w:jc w:val="both"/>
        <w:rPr>
          <w:rFonts w:ascii="Arial" w:hAnsi="Arial" w:cs="Arial"/>
          <w:color w:val="000000" w:themeColor="text1"/>
        </w:rPr>
      </w:pPr>
      <w:r w:rsidRPr="00940B63">
        <w:rPr>
          <w:rFonts w:ascii="Arial" w:hAnsi="Arial" w:cs="Arial"/>
          <w:color w:val="000000" w:themeColor="text1"/>
        </w:rPr>
        <w:t>Only one attribute is tested for decision-making at a time</w:t>
      </w:r>
      <w:r w:rsidR="00F3258E" w:rsidRPr="00940B63">
        <w:rPr>
          <w:rFonts w:ascii="Arial" w:hAnsi="Arial" w:cs="Arial"/>
          <w:color w:val="000000" w:themeColor="text1"/>
        </w:rPr>
        <w:t xml:space="preserve">. </w:t>
      </w:r>
    </w:p>
    <w:p w14:paraId="6DDC652D" w14:textId="56A1E81C" w:rsidR="00083A63" w:rsidRPr="00940B63" w:rsidRDefault="00D775CE" w:rsidP="004A35DD">
      <w:pPr>
        <w:spacing w:line="360" w:lineRule="auto"/>
        <w:ind w:left="-709" w:right="-631" w:firstLine="720"/>
        <w:jc w:val="both"/>
        <w:rPr>
          <w:rFonts w:ascii="Arial" w:hAnsi="Arial" w:cs="Arial"/>
          <w:color w:val="000000" w:themeColor="text1"/>
        </w:rPr>
      </w:pPr>
      <w:r w:rsidRPr="00940B63">
        <w:rPr>
          <w:rFonts w:ascii="Arial" w:hAnsi="Arial" w:cs="Arial"/>
          <w:color w:val="000000" w:themeColor="text1"/>
        </w:rPr>
        <w:t>Due to the decision tree spilt data set aligned to the axis, overfitting occurred means that a lot of nodes are needed to spread data. This problem is solved by J48 explained in the greedy method leads to less optimal tree. J48's additional features include missing values, pruning decision trees, continuous value ranges of attributes, rule derivation, etc. It generates the rules from this algorithm from which specific identity of that data is generated. The aim is to generalize a decision tree gradually until it achieves a balance of flexibility and accuracy</w:t>
      </w:r>
    </w:p>
    <w:p w14:paraId="3371A225" w14:textId="265973E8" w:rsidR="00083A63" w:rsidRPr="00940B63" w:rsidRDefault="001C796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4.ii.</w:t>
      </w:r>
      <w:r w:rsidR="00712F40" w:rsidRPr="00940B63">
        <w:rPr>
          <w:rFonts w:ascii="Arial" w:hAnsi="Arial" w:cs="Arial"/>
          <w:b/>
          <w:color w:val="000000" w:themeColor="text1"/>
        </w:rPr>
        <w:t xml:space="preserve"> </w:t>
      </w:r>
      <w:r w:rsidR="00EE1A82" w:rsidRPr="00940B63">
        <w:rPr>
          <w:rFonts w:ascii="Arial" w:hAnsi="Arial" w:cs="Arial"/>
          <w:b/>
          <w:color w:val="000000" w:themeColor="text1"/>
        </w:rPr>
        <w:t>SUPPORT VECTOR MACHINES</w:t>
      </w:r>
      <w:r w:rsidR="007E5BB1" w:rsidRPr="00940B63">
        <w:rPr>
          <w:rFonts w:ascii="Arial" w:hAnsi="Arial" w:cs="Arial"/>
          <w:b/>
          <w:color w:val="000000" w:themeColor="text1"/>
        </w:rPr>
        <w:t>:</w:t>
      </w:r>
    </w:p>
    <w:p w14:paraId="30794D9D" w14:textId="3A5C7E92" w:rsidR="00083A63" w:rsidRPr="00940B63" w:rsidRDefault="00743E80" w:rsidP="004A35DD">
      <w:pPr>
        <w:spacing w:line="360" w:lineRule="auto"/>
        <w:ind w:left="-709" w:right="-631" w:firstLine="720"/>
        <w:jc w:val="both"/>
        <w:rPr>
          <w:rStyle w:val="word"/>
          <w:rFonts w:ascii="Arial" w:hAnsi="Arial" w:cs="Arial"/>
          <w:color w:val="000000" w:themeColor="text1"/>
        </w:rPr>
      </w:pPr>
      <w:r w:rsidRPr="00940B63">
        <w:rPr>
          <w:rStyle w:val="word"/>
          <w:rFonts w:ascii="Arial" w:hAnsi="Arial" w:cs="Arial"/>
          <w:color w:val="000000" w:themeColor="text1"/>
        </w:rPr>
        <w:t>Vector support machines are available in various forms, both linear and non-linear. A vector supporting machine is a supervised classifier.</w:t>
      </w:r>
      <w:r w:rsidR="005923AF" w:rsidRPr="00940B63">
        <w:rPr>
          <w:rStyle w:val="word"/>
          <w:rFonts w:ascii="Arial" w:hAnsi="Arial" w:cs="Arial"/>
          <w:color w:val="000000" w:themeColor="text1"/>
        </w:rPr>
        <w:t xml:space="preserve"> </w:t>
      </w:r>
      <w:r w:rsidR="007416AA" w:rsidRPr="00940B63">
        <w:rPr>
          <w:rStyle w:val="word"/>
          <w:rFonts w:ascii="Arial" w:hAnsi="Arial" w:cs="Arial"/>
          <w:color w:val="000000" w:themeColor="text1"/>
        </w:rPr>
        <w:t>By finding the hyper plane that maximizes the margin between two classes, an SVM performs classification. Support vectors are the vectors that define the hyper plane</w:t>
      </w:r>
      <w:r w:rsidR="00121877" w:rsidRPr="00940B63">
        <w:rPr>
          <w:rStyle w:val="word"/>
          <w:rFonts w:ascii="Arial" w:hAnsi="Arial" w:cs="Arial"/>
          <w:color w:val="000000" w:themeColor="text1"/>
        </w:rPr>
        <w:t>.</w:t>
      </w:r>
      <w:r w:rsidR="004B6635" w:rsidRPr="00940B63">
        <w:rPr>
          <w:rFonts w:ascii="Arial" w:hAnsi="Arial" w:cs="Arial"/>
          <w:color w:val="000000" w:themeColor="text1"/>
        </w:rPr>
        <w:t xml:space="preserve"> </w:t>
      </w:r>
      <w:r w:rsidR="004B6635" w:rsidRPr="00940B63">
        <w:rPr>
          <w:rStyle w:val="word"/>
          <w:rFonts w:ascii="Arial" w:hAnsi="Arial" w:cs="Arial"/>
          <w:color w:val="000000" w:themeColor="text1"/>
        </w:rPr>
        <w:t>Steps for hyperplane calculation.</w:t>
      </w:r>
    </w:p>
    <w:p w14:paraId="7DB0F64B" w14:textId="77777777" w:rsidR="004B6635" w:rsidRPr="00940B63" w:rsidRDefault="004B6635" w:rsidP="004A35DD">
      <w:pPr>
        <w:pStyle w:val="ListParagraph"/>
        <w:numPr>
          <w:ilvl w:val="0"/>
          <w:numId w:val="42"/>
        </w:numPr>
        <w:spacing w:line="360" w:lineRule="auto"/>
        <w:ind w:right="-631"/>
        <w:jc w:val="both"/>
        <w:rPr>
          <w:rFonts w:ascii="Arial" w:hAnsi="Arial" w:cs="Arial"/>
          <w:color w:val="000000" w:themeColor="text1"/>
        </w:rPr>
      </w:pPr>
      <w:r w:rsidRPr="00940B63">
        <w:rPr>
          <w:rFonts w:ascii="Arial" w:hAnsi="Arial" w:cs="Arial"/>
          <w:color w:val="000000" w:themeColor="text1"/>
        </w:rPr>
        <w:t xml:space="preserve">Establish data on training </w:t>
      </w:r>
    </w:p>
    <w:p w14:paraId="72B06EE7" w14:textId="6A1017B7" w:rsidR="004B6635" w:rsidRPr="00940B63" w:rsidRDefault="004B6635" w:rsidP="004A35DD">
      <w:pPr>
        <w:pStyle w:val="ListParagraph"/>
        <w:numPr>
          <w:ilvl w:val="0"/>
          <w:numId w:val="42"/>
        </w:numPr>
        <w:spacing w:line="360" w:lineRule="auto"/>
        <w:ind w:right="-631"/>
        <w:jc w:val="both"/>
        <w:rPr>
          <w:rFonts w:ascii="Arial" w:hAnsi="Arial" w:cs="Arial"/>
          <w:color w:val="000000" w:themeColor="text1"/>
        </w:rPr>
      </w:pPr>
      <w:r w:rsidRPr="00940B63">
        <w:rPr>
          <w:rFonts w:ascii="Arial" w:hAnsi="Arial" w:cs="Arial"/>
          <w:color w:val="000000" w:themeColor="text1"/>
        </w:rPr>
        <w:t>Set parameter SVM</w:t>
      </w:r>
    </w:p>
    <w:p w14:paraId="6A68AB2E" w14:textId="0AE3C8AE" w:rsidR="004B6635" w:rsidRPr="00940B63" w:rsidRDefault="004B6635" w:rsidP="004A35DD">
      <w:pPr>
        <w:pStyle w:val="ListParagraph"/>
        <w:numPr>
          <w:ilvl w:val="0"/>
          <w:numId w:val="42"/>
        </w:numPr>
        <w:spacing w:line="360" w:lineRule="auto"/>
        <w:ind w:right="-631"/>
        <w:jc w:val="both"/>
        <w:rPr>
          <w:rFonts w:ascii="Arial" w:hAnsi="Arial" w:cs="Arial"/>
          <w:color w:val="000000" w:themeColor="text1"/>
        </w:rPr>
      </w:pPr>
      <w:r w:rsidRPr="00940B63">
        <w:rPr>
          <w:rFonts w:ascii="Arial" w:hAnsi="Arial" w:cs="Arial"/>
          <w:color w:val="000000" w:themeColor="text1"/>
        </w:rPr>
        <w:t>Train the SVM</w:t>
      </w:r>
    </w:p>
    <w:p w14:paraId="2025FB77" w14:textId="77777777" w:rsidR="004B6635" w:rsidRPr="00940B63" w:rsidRDefault="004B6635" w:rsidP="004A35DD">
      <w:pPr>
        <w:pStyle w:val="ListParagraph"/>
        <w:numPr>
          <w:ilvl w:val="0"/>
          <w:numId w:val="42"/>
        </w:numPr>
        <w:spacing w:line="360" w:lineRule="auto"/>
        <w:ind w:right="-631"/>
        <w:jc w:val="both"/>
        <w:rPr>
          <w:rFonts w:ascii="Arial" w:hAnsi="Arial" w:cs="Arial"/>
          <w:color w:val="000000" w:themeColor="text1"/>
        </w:rPr>
      </w:pPr>
      <w:r w:rsidRPr="00940B63">
        <w:rPr>
          <w:rFonts w:ascii="Arial" w:hAnsi="Arial" w:cs="Arial"/>
          <w:color w:val="000000" w:themeColor="text1"/>
        </w:rPr>
        <w:t>SVM classified region</w:t>
      </w:r>
    </w:p>
    <w:p w14:paraId="7E4D52E9" w14:textId="54CBE6CA" w:rsidR="00083A63" w:rsidRPr="00940B63" w:rsidRDefault="004B6635" w:rsidP="004A35DD">
      <w:pPr>
        <w:pStyle w:val="ListParagraph"/>
        <w:numPr>
          <w:ilvl w:val="0"/>
          <w:numId w:val="42"/>
        </w:numPr>
        <w:spacing w:line="360" w:lineRule="auto"/>
        <w:ind w:right="-631"/>
        <w:jc w:val="both"/>
        <w:rPr>
          <w:rFonts w:ascii="Arial" w:hAnsi="Arial" w:cs="Arial"/>
          <w:color w:val="000000" w:themeColor="text1"/>
        </w:rPr>
      </w:pPr>
      <w:r w:rsidRPr="00940B63">
        <w:rPr>
          <w:rFonts w:ascii="Arial" w:hAnsi="Arial" w:cs="Arial"/>
          <w:color w:val="000000" w:themeColor="text1"/>
        </w:rPr>
        <w:t>Support vector</w:t>
      </w:r>
    </w:p>
    <w:p w14:paraId="28B73D33" w14:textId="3BFF1937" w:rsidR="0060417E" w:rsidRPr="00940B63" w:rsidRDefault="00065A46" w:rsidP="004A35DD">
      <w:pPr>
        <w:spacing w:line="360" w:lineRule="auto"/>
        <w:ind w:left="-709" w:right="-631" w:firstLine="720"/>
        <w:jc w:val="both"/>
        <w:rPr>
          <w:rFonts w:ascii="Arial" w:hAnsi="Arial" w:cs="Arial"/>
          <w:color w:val="000000" w:themeColor="text1"/>
        </w:rPr>
      </w:pPr>
      <w:r w:rsidRPr="00940B63">
        <w:rPr>
          <w:rFonts w:ascii="Arial" w:hAnsi="Arial" w:cs="Arial"/>
          <w:color w:val="000000" w:themeColor="text1"/>
        </w:rPr>
        <w:t>Building an optimal classification decision plan requires minimizing the error function. The shape of the error function becomes the basis for further classification of these algorithms in linear, polynomial, sigmoid and radial SVM categories</w:t>
      </w:r>
      <w:r w:rsidR="008719B3" w:rsidRPr="00940B63">
        <w:rPr>
          <w:rFonts w:ascii="Arial" w:hAnsi="Arial" w:cs="Arial"/>
          <w:color w:val="000000" w:themeColor="text1"/>
        </w:rPr>
        <w:t>.</w:t>
      </w:r>
    </w:p>
    <w:p w14:paraId="44773762" w14:textId="439F201C" w:rsidR="008719B3" w:rsidRPr="00940B63" w:rsidRDefault="00630C11" w:rsidP="004A35DD">
      <w:pPr>
        <w:spacing w:line="360" w:lineRule="auto"/>
        <w:ind w:left="-709" w:right="-631" w:firstLine="720"/>
        <w:jc w:val="both"/>
        <w:rPr>
          <w:rFonts w:ascii="Arial" w:hAnsi="Arial" w:cs="Arial"/>
          <w:color w:val="000000" w:themeColor="text1"/>
        </w:rPr>
      </w:pPr>
      <w:proofErr w:type="gramStart"/>
      <w:r w:rsidRPr="00940B63">
        <w:rPr>
          <w:rFonts w:ascii="Arial" w:hAnsi="Arial" w:cs="Arial"/>
          <w:color w:val="000000" w:themeColor="text1"/>
        </w:rPr>
        <w:t>So</w:t>
      </w:r>
      <w:proofErr w:type="gramEnd"/>
      <w:r w:rsidRPr="00940B63">
        <w:rPr>
          <w:rFonts w:ascii="Arial" w:hAnsi="Arial" w:cs="Arial"/>
          <w:color w:val="000000" w:themeColor="text1"/>
        </w:rPr>
        <w:t xml:space="preserve"> installing simple phrases the philosophy of SVM is to obtain an optimum hyper plane for facts points that are linearly separable. support vectors </w:t>
      </w:r>
      <w:proofErr w:type="gramStart"/>
      <w:r w:rsidRPr="00940B63">
        <w:rPr>
          <w:rFonts w:ascii="Arial" w:hAnsi="Arial" w:cs="Arial"/>
          <w:color w:val="000000" w:themeColor="text1"/>
        </w:rPr>
        <w:t>actually check</w:t>
      </w:r>
      <w:proofErr w:type="gramEnd"/>
      <w:r w:rsidRPr="00940B63">
        <w:rPr>
          <w:rFonts w:ascii="Arial" w:hAnsi="Arial" w:cs="Arial"/>
          <w:color w:val="000000" w:themeColor="text1"/>
        </w:rPr>
        <w:t xml:space="preserve"> with the records factors that are closest to the demarcating floor which can be subsequently intricate to categorise. The metric that alludes to the optimality of a hyper plane is the margin across the hyper aircraft. </w:t>
      </w:r>
      <w:proofErr w:type="gramStart"/>
      <w:r w:rsidRPr="00940B63">
        <w:rPr>
          <w:rFonts w:ascii="Arial" w:hAnsi="Arial" w:cs="Arial"/>
          <w:color w:val="000000" w:themeColor="text1"/>
        </w:rPr>
        <w:t>So</w:t>
      </w:r>
      <w:proofErr w:type="gramEnd"/>
      <w:r w:rsidR="00225B03" w:rsidRPr="00940B63">
        <w:rPr>
          <w:rFonts w:ascii="Arial" w:hAnsi="Arial" w:cs="Arial"/>
          <w:color w:val="000000" w:themeColor="text1"/>
        </w:rPr>
        <w:t xml:space="preserve"> </w:t>
      </w:r>
      <w:r w:rsidRPr="00940B63">
        <w:rPr>
          <w:rFonts w:ascii="Arial" w:hAnsi="Arial" w:cs="Arial"/>
          <w:color w:val="000000" w:themeColor="text1"/>
        </w:rPr>
        <w:t xml:space="preserve">the trouble transitions into that of an optimization one. As mounted the maximum margin classifier learnt and derived from the education statistics could lead us to most suitable hyper plane. this is finished by means of remodelling the maximal margin classifier because the inner product (sum of multiplication of pair values) </w:t>
      </w:r>
      <w:proofErr w:type="gramStart"/>
      <w:r w:rsidRPr="00940B63">
        <w:rPr>
          <w:rFonts w:ascii="Arial" w:hAnsi="Arial" w:cs="Arial"/>
          <w:color w:val="000000" w:themeColor="text1"/>
        </w:rPr>
        <w:t>of  given</w:t>
      </w:r>
      <w:proofErr w:type="gramEnd"/>
      <w:r w:rsidRPr="00940B63">
        <w:rPr>
          <w:rFonts w:ascii="Arial" w:hAnsi="Arial" w:cs="Arial"/>
          <w:color w:val="000000" w:themeColor="text1"/>
        </w:rPr>
        <w:t xml:space="preserve"> statistics factors in preference to the facts factors.</w:t>
      </w:r>
    </w:p>
    <w:p w14:paraId="59F1EF4E" w14:textId="65D08FC5" w:rsidR="00072CBC" w:rsidRPr="00940B63" w:rsidRDefault="00072CBC"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The general function of the kernel could be defined as follows</w:t>
      </w:r>
      <w:r w:rsidR="00B81826" w:rsidRPr="00940B63">
        <w:rPr>
          <w:rFonts w:ascii="Arial" w:hAnsi="Arial" w:cs="Arial"/>
          <w:color w:val="000000" w:themeColor="text1"/>
        </w:rPr>
        <w:t>:</w:t>
      </w:r>
    </w:p>
    <w:p w14:paraId="0D2854E2" w14:textId="3363E04B" w:rsidR="00B81826" w:rsidRPr="00940B63" w:rsidRDefault="00EE5C3C" w:rsidP="004A35DD">
      <w:pPr>
        <w:spacing w:line="360" w:lineRule="auto"/>
        <w:ind w:left="-709" w:right="-631"/>
        <w:jc w:val="both"/>
        <w:rPr>
          <w:rFonts w:ascii="Arial" w:hAnsi="Arial" w:cs="Arial"/>
          <w:color w:val="000000" w:themeColor="text1"/>
        </w:rPr>
      </w:pPr>
      <w:r w:rsidRPr="00940B63">
        <w:rPr>
          <w:rFonts w:ascii="Cambria Math" w:hAnsi="Cambria Math" w:cs="Cambria Math"/>
          <w:color w:val="000000" w:themeColor="text1"/>
        </w:rPr>
        <w:lastRenderedPageBreak/>
        <w:t>𝑓</w:t>
      </w:r>
      <w:r w:rsidRPr="00940B63">
        <w:rPr>
          <w:rFonts w:ascii="Arial" w:hAnsi="Arial" w:cs="Arial"/>
          <w:color w:val="000000" w:themeColor="text1"/>
        </w:rPr>
        <w:t>(</w:t>
      </w:r>
      <w:r w:rsidRPr="00940B63">
        <w:rPr>
          <w:rFonts w:ascii="Cambria Math" w:hAnsi="Cambria Math" w:cs="Cambria Math"/>
          <w:color w:val="000000" w:themeColor="text1"/>
        </w:rPr>
        <w:t>𝑥</w:t>
      </w:r>
      <w:r w:rsidRPr="00940B63">
        <w:rPr>
          <w:rFonts w:ascii="Arial" w:hAnsi="Arial" w:cs="Arial"/>
          <w:color w:val="000000" w:themeColor="text1"/>
        </w:rPr>
        <w:t xml:space="preserve">) = </w:t>
      </w:r>
      <w:r w:rsidRPr="00940B63">
        <w:rPr>
          <w:rFonts w:ascii="Cambria Math" w:hAnsi="Cambria Math" w:cs="Cambria Math"/>
          <w:color w:val="000000" w:themeColor="text1"/>
        </w:rPr>
        <w:t>𝐵</w:t>
      </w:r>
      <w:r w:rsidRPr="00940B63">
        <w:rPr>
          <w:rFonts w:ascii="Arial" w:hAnsi="Arial" w:cs="Arial"/>
          <w:color w:val="000000" w:themeColor="text1"/>
        </w:rPr>
        <w:t xml:space="preserve">0 + </w:t>
      </w:r>
      <w:proofErr w:type="gramStart"/>
      <w:r w:rsidRPr="00940B63">
        <w:rPr>
          <w:rFonts w:ascii="Arial" w:hAnsi="Arial" w:cs="Arial"/>
          <w:color w:val="000000" w:themeColor="text1"/>
        </w:rPr>
        <w:t>∑(</w:t>
      </w:r>
      <w:proofErr w:type="gramEnd"/>
      <w:r w:rsidRPr="00940B63">
        <w:rPr>
          <w:rFonts w:ascii="Cambria Math" w:hAnsi="Cambria Math" w:cs="Cambria Math"/>
          <w:color w:val="000000" w:themeColor="text1"/>
        </w:rPr>
        <w:t>𝑎𝑖</w:t>
      </w:r>
      <w:r w:rsidRPr="00940B63">
        <w:rPr>
          <w:rFonts w:ascii="Arial" w:hAnsi="Arial" w:cs="Arial"/>
          <w:color w:val="000000" w:themeColor="text1"/>
        </w:rPr>
        <w:t xml:space="preserve"> × (</w:t>
      </w:r>
      <w:r w:rsidRPr="00940B63">
        <w:rPr>
          <w:rFonts w:ascii="Cambria Math" w:hAnsi="Cambria Math" w:cs="Cambria Math"/>
          <w:color w:val="000000" w:themeColor="text1"/>
        </w:rPr>
        <w:t>𝑥</w:t>
      </w:r>
      <w:r w:rsidRPr="00940B63">
        <w:rPr>
          <w:rFonts w:ascii="Arial" w:hAnsi="Arial" w:cs="Arial"/>
          <w:color w:val="000000" w:themeColor="text1"/>
        </w:rPr>
        <w:t xml:space="preserve">, </w:t>
      </w:r>
      <w:r w:rsidRPr="00940B63">
        <w:rPr>
          <w:rFonts w:ascii="Cambria Math" w:hAnsi="Cambria Math" w:cs="Cambria Math"/>
          <w:color w:val="000000" w:themeColor="text1"/>
        </w:rPr>
        <w:t>𝑥𝑖</w:t>
      </w:r>
      <w:r w:rsidRPr="00940B63">
        <w:rPr>
          <w:rFonts w:ascii="Arial" w:hAnsi="Arial" w:cs="Arial"/>
          <w:color w:val="000000" w:themeColor="text1"/>
        </w:rPr>
        <w:t xml:space="preserve"> ))</w:t>
      </w:r>
    </w:p>
    <w:p w14:paraId="3A268C80" w14:textId="58122903" w:rsidR="0060417E" w:rsidRPr="00940B63" w:rsidRDefault="00DE7792" w:rsidP="004A35DD">
      <w:pPr>
        <w:spacing w:line="360" w:lineRule="auto"/>
        <w:ind w:left="-709" w:right="-631"/>
        <w:jc w:val="both"/>
        <w:rPr>
          <w:rStyle w:val="word"/>
          <w:rFonts w:ascii="Arial" w:hAnsi="Arial" w:cs="Arial"/>
          <w:color w:val="000000" w:themeColor="text1"/>
        </w:rPr>
      </w:pPr>
      <w:r w:rsidRPr="00940B63">
        <w:rPr>
          <w:rStyle w:val="word"/>
          <w:rFonts w:ascii="Arial" w:hAnsi="Arial" w:cs="Arial"/>
          <w:color w:val="000000" w:themeColor="text1"/>
        </w:rPr>
        <w:t>Here x is the new input vector and from training data it is necessary to estimate the coefficients B0 and ai.</w:t>
      </w:r>
    </w:p>
    <w:p w14:paraId="4BBC4A35" w14:textId="1A2406B6" w:rsidR="00E24F09" w:rsidRPr="00940B63" w:rsidRDefault="00D43967" w:rsidP="004A35DD">
      <w:pPr>
        <w:spacing w:line="360" w:lineRule="auto"/>
        <w:ind w:left="-709" w:right="-631"/>
        <w:jc w:val="both"/>
        <w:rPr>
          <w:rStyle w:val="word"/>
          <w:rFonts w:ascii="Arial" w:hAnsi="Arial" w:cs="Arial"/>
          <w:b/>
          <w:color w:val="000000" w:themeColor="text1"/>
        </w:rPr>
      </w:pPr>
      <w:r w:rsidRPr="00940B63">
        <w:rPr>
          <w:rStyle w:val="word"/>
          <w:rFonts w:ascii="Arial" w:hAnsi="Arial" w:cs="Arial"/>
          <w:b/>
          <w:color w:val="000000" w:themeColor="text1"/>
        </w:rPr>
        <w:t>Advantages:</w:t>
      </w:r>
    </w:p>
    <w:p w14:paraId="73224231" w14:textId="5A51694B" w:rsidR="00D43967" w:rsidRPr="00940B63" w:rsidRDefault="000D411C" w:rsidP="004A35DD">
      <w:pPr>
        <w:pStyle w:val="ListParagraph"/>
        <w:numPr>
          <w:ilvl w:val="0"/>
          <w:numId w:val="43"/>
        </w:numPr>
        <w:spacing w:line="360" w:lineRule="auto"/>
        <w:ind w:right="-631"/>
        <w:jc w:val="both"/>
        <w:rPr>
          <w:rStyle w:val="word"/>
          <w:rFonts w:ascii="Arial" w:hAnsi="Arial" w:cs="Arial"/>
          <w:color w:val="000000" w:themeColor="text1"/>
        </w:rPr>
      </w:pPr>
      <w:proofErr w:type="gramStart"/>
      <w:r w:rsidRPr="00940B63">
        <w:rPr>
          <w:rStyle w:val="word"/>
          <w:rFonts w:ascii="Arial" w:hAnsi="Arial" w:cs="Arial"/>
          <w:color w:val="000000" w:themeColor="text1"/>
        </w:rPr>
        <w:t>Firstly</w:t>
      </w:r>
      <w:proofErr w:type="gramEnd"/>
      <w:r w:rsidRPr="00940B63">
        <w:rPr>
          <w:rStyle w:val="word"/>
          <w:rFonts w:ascii="Arial" w:hAnsi="Arial" w:cs="Arial"/>
          <w:color w:val="000000" w:themeColor="text1"/>
        </w:rPr>
        <w:t xml:space="preserve"> regularisation parameters which avoid hassle of over fitting which one of the most important demanding situations is in choice tree.</w:t>
      </w:r>
    </w:p>
    <w:p w14:paraId="004144A2" w14:textId="284B05E5" w:rsidR="000D411C" w:rsidRPr="00940B63" w:rsidRDefault="000D411C" w:rsidP="004A35DD">
      <w:pPr>
        <w:pStyle w:val="ListParagraph"/>
        <w:numPr>
          <w:ilvl w:val="0"/>
          <w:numId w:val="43"/>
        </w:numPr>
        <w:spacing w:line="360" w:lineRule="auto"/>
        <w:ind w:right="-631"/>
        <w:jc w:val="both"/>
        <w:rPr>
          <w:rStyle w:val="word"/>
          <w:rFonts w:ascii="Arial" w:hAnsi="Arial" w:cs="Arial"/>
          <w:color w:val="000000" w:themeColor="text1"/>
        </w:rPr>
      </w:pPr>
      <w:r w:rsidRPr="00940B63">
        <w:rPr>
          <w:rStyle w:val="word"/>
          <w:rFonts w:ascii="Arial" w:hAnsi="Arial" w:cs="Arial"/>
          <w:color w:val="000000" w:themeColor="text1"/>
        </w:rPr>
        <w:t>Kernel tree is used to keep away from the professional expertise through the expertise of kernel.</w:t>
      </w:r>
    </w:p>
    <w:p w14:paraId="612DF3B6" w14:textId="4AC488DD" w:rsidR="000D411C" w:rsidRPr="00940B63" w:rsidRDefault="000D411C" w:rsidP="004A35DD">
      <w:pPr>
        <w:pStyle w:val="ListParagraph"/>
        <w:numPr>
          <w:ilvl w:val="0"/>
          <w:numId w:val="43"/>
        </w:numPr>
        <w:spacing w:line="360" w:lineRule="auto"/>
        <w:ind w:right="-631"/>
        <w:jc w:val="both"/>
        <w:rPr>
          <w:rStyle w:val="word"/>
          <w:rFonts w:ascii="Arial" w:hAnsi="Arial" w:cs="Arial"/>
          <w:color w:val="000000" w:themeColor="text1"/>
        </w:rPr>
      </w:pPr>
      <w:r w:rsidRPr="00940B63">
        <w:rPr>
          <w:rStyle w:val="word"/>
          <w:rFonts w:ascii="Arial" w:hAnsi="Arial" w:cs="Arial"/>
          <w:color w:val="000000" w:themeColor="text1"/>
        </w:rPr>
        <w:t xml:space="preserve">SVM is an effective technique as it </w:t>
      </w:r>
      <w:proofErr w:type="gramStart"/>
      <w:r w:rsidRPr="00940B63">
        <w:rPr>
          <w:rStyle w:val="word"/>
          <w:rFonts w:ascii="Arial" w:hAnsi="Arial" w:cs="Arial"/>
          <w:color w:val="000000" w:themeColor="text1"/>
        </w:rPr>
        <w:t>make</w:t>
      </w:r>
      <w:proofErr w:type="gramEnd"/>
      <w:r w:rsidRPr="00940B63">
        <w:rPr>
          <w:rStyle w:val="word"/>
          <w:rFonts w:ascii="Arial" w:hAnsi="Arial" w:cs="Arial"/>
          <w:color w:val="000000" w:themeColor="text1"/>
        </w:rPr>
        <w:t xml:space="preserve"> use of convex optimisation problem (COP) which imply it has doesn’t neighbo</w:t>
      </w:r>
      <w:r w:rsidR="005E3015" w:rsidRPr="00940B63">
        <w:rPr>
          <w:rStyle w:val="word"/>
          <w:rFonts w:ascii="Arial" w:hAnsi="Arial" w:cs="Arial"/>
          <w:color w:val="000000" w:themeColor="text1"/>
        </w:rPr>
        <w:t>u</w:t>
      </w:r>
      <w:r w:rsidRPr="00940B63">
        <w:rPr>
          <w:rStyle w:val="word"/>
          <w:rFonts w:ascii="Arial" w:hAnsi="Arial" w:cs="Arial"/>
          <w:color w:val="000000" w:themeColor="text1"/>
        </w:rPr>
        <w:t>rhood minima.</w:t>
      </w:r>
    </w:p>
    <w:p w14:paraId="0B2005AC" w14:textId="4DA7BEB8" w:rsidR="000D411C" w:rsidRPr="00940B63" w:rsidRDefault="000D411C" w:rsidP="004A35DD">
      <w:pPr>
        <w:pStyle w:val="ListParagraph"/>
        <w:numPr>
          <w:ilvl w:val="0"/>
          <w:numId w:val="43"/>
        </w:numPr>
        <w:spacing w:line="360" w:lineRule="auto"/>
        <w:ind w:right="-631"/>
        <w:jc w:val="both"/>
        <w:rPr>
          <w:rStyle w:val="word"/>
          <w:rFonts w:ascii="Arial" w:hAnsi="Arial" w:cs="Arial"/>
          <w:color w:val="000000" w:themeColor="text1"/>
        </w:rPr>
      </w:pPr>
      <w:r w:rsidRPr="00940B63">
        <w:rPr>
          <w:rStyle w:val="word"/>
          <w:rFonts w:ascii="Arial" w:hAnsi="Arial" w:cs="Arial"/>
          <w:color w:val="000000" w:themeColor="text1"/>
        </w:rPr>
        <w:t>error rated is tested which provide a more guide after misclassification of dataset.</w:t>
      </w:r>
    </w:p>
    <w:p w14:paraId="139A3C64" w14:textId="014CEA31" w:rsidR="00C11934" w:rsidRPr="00940B63" w:rsidRDefault="001D5C26" w:rsidP="004A35DD">
      <w:pPr>
        <w:spacing w:line="360" w:lineRule="auto"/>
        <w:ind w:left="-709" w:right="-631" w:firstLine="720"/>
        <w:jc w:val="both"/>
        <w:rPr>
          <w:rFonts w:ascii="Arial" w:hAnsi="Arial" w:cs="Arial"/>
          <w:color w:val="000000" w:themeColor="text1"/>
        </w:rPr>
      </w:pPr>
      <w:r w:rsidRPr="00940B63">
        <w:rPr>
          <w:rFonts w:ascii="Arial" w:hAnsi="Arial" w:cs="Arial"/>
          <w:color w:val="000000" w:themeColor="text1"/>
        </w:rPr>
        <w:t>A</w:t>
      </w:r>
      <w:r w:rsidR="000D411C" w:rsidRPr="00940B63">
        <w:rPr>
          <w:rFonts w:ascii="Arial" w:hAnsi="Arial" w:cs="Arial"/>
          <w:color w:val="000000" w:themeColor="text1"/>
        </w:rPr>
        <w:t xml:space="preserve">ll the above functions might be beneficial for scientific diagnose dataset that is ensuing in constructing extra efficient predication machine for the health practitioner. It doesn’t imply it has all correct </w:t>
      </w:r>
      <w:proofErr w:type="gramStart"/>
      <w:r w:rsidR="000D411C" w:rsidRPr="00940B63">
        <w:rPr>
          <w:rFonts w:ascii="Arial" w:hAnsi="Arial" w:cs="Arial"/>
          <w:color w:val="000000" w:themeColor="text1"/>
        </w:rPr>
        <w:t>aspect .coin</w:t>
      </w:r>
      <w:proofErr w:type="gramEnd"/>
      <w:r w:rsidR="000D411C" w:rsidRPr="00940B63">
        <w:rPr>
          <w:rFonts w:ascii="Arial" w:hAnsi="Arial" w:cs="Arial"/>
          <w:color w:val="000000" w:themeColor="text1"/>
        </w:rPr>
        <w:t xml:space="preserve"> has usually  facet on the opposite side it has best feature removal of over fitting trouble is quite touchy and it need optimizing parameter flaw in optimisation might also bring about error and may cause over becoming.</w:t>
      </w:r>
    </w:p>
    <w:p w14:paraId="7EC1045C" w14:textId="3154A28D" w:rsidR="00DE0302" w:rsidRPr="00940B63" w:rsidRDefault="00DE0302" w:rsidP="004A35DD">
      <w:pPr>
        <w:spacing w:line="360" w:lineRule="auto"/>
        <w:ind w:left="-709" w:right="-631"/>
        <w:jc w:val="both"/>
        <w:rPr>
          <w:rFonts w:ascii="Arial" w:hAnsi="Arial" w:cs="Arial"/>
          <w:color w:val="000000" w:themeColor="text1"/>
        </w:rPr>
      </w:pPr>
      <w:r w:rsidRPr="00940B63">
        <w:rPr>
          <w:rFonts w:ascii="Arial" w:hAnsi="Arial" w:cs="Arial"/>
          <w:noProof/>
          <w:color w:val="000000" w:themeColor="text1"/>
        </w:rPr>
        <w:drawing>
          <wp:inline distT="0" distB="0" distL="0" distR="0" wp14:anchorId="25B6EFE8" wp14:editId="439B5284">
            <wp:extent cx="2952440" cy="2038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10" cy="2045993"/>
                    </a:xfrm>
                    <a:prstGeom prst="rect">
                      <a:avLst/>
                    </a:prstGeom>
                    <a:noFill/>
                    <a:ln>
                      <a:noFill/>
                    </a:ln>
                  </pic:spPr>
                </pic:pic>
              </a:graphicData>
            </a:graphic>
          </wp:inline>
        </w:drawing>
      </w:r>
      <w:r w:rsidR="00D64242" w:rsidRPr="00940B63">
        <w:rPr>
          <w:rFonts w:ascii="Arial" w:hAnsi="Arial" w:cs="Arial"/>
          <w:color w:val="000000" w:themeColor="text1"/>
        </w:rPr>
        <w:t xml:space="preserve">Fig: </w:t>
      </w:r>
      <w:r w:rsidR="009F7F4B" w:rsidRPr="00940B63">
        <w:rPr>
          <w:rFonts w:ascii="Arial" w:hAnsi="Arial" w:cs="Arial"/>
          <w:color w:val="000000" w:themeColor="text1"/>
        </w:rPr>
        <w:t>SVM Classifier</w:t>
      </w:r>
    </w:p>
    <w:p w14:paraId="47F73601" w14:textId="55DDE0FF" w:rsidR="0060417E" w:rsidRPr="00940B63" w:rsidRDefault="001C796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4.iii.</w:t>
      </w:r>
      <w:r w:rsidR="00712F40" w:rsidRPr="00940B63">
        <w:rPr>
          <w:rFonts w:ascii="Arial" w:hAnsi="Arial" w:cs="Arial"/>
          <w:b/>
          <w:color w:val="000000" w:themeColor="text1"/>
        </w:rPr>
        <w:t xml:space="preserve"> </w:t>
      </w:r>
      <w:r w:rsidR="00AA352C" w:rsidRPr="00940B63">
        <w:rPr>
          <w:rFonts w:ascii="Arial" w:hAnsi="Arial" w:cs="Arial"/>
          <w:b/>
          <w:color w:val="000000" w:themeColor="text1"/>
        </w:rPr>
        <w:t>NAÏVE BAYES CLASSIFIER</w:t>
      </w:r>
    </w:p>
    <w:p w14:paraId="52E1FCB3" w14:textId="77777777" w:rsidR="00016E4E" w:rsidRPr="00940B63" w:rsidRDefault="00E442A8" w:rsidP="004A35DD">
      <w:pPr>
        <w:spacing w:line="360" w:lineRule="auto"/>
        <w:ind w:left="-709" w:right="-631" w:firstLine="1429"/>
        <w:jc w:val="both"/>
        <w:rPr>
          <w:rFonts w:ascii="Arial" w:hAnsi="Arial" w:cs="Arial"/>
          <w:color w:val="000000" w:themeColor="text1"/>
        </w:rPr>
      </w:pPr>
      <w:r w:rsidRPr="00940B63">
        <w:rPr>
          <w:rStyle w:val="word"/>
          <w:rFonts w:ascii="Arial" w:hAnsi="Arial" w:cs="Arial"/>
          <w:color w:val="000000" w:themeColor="text1"/>
        </w:rPr>
        <w:t>Instead of a single classifier</w:t>
      </w:r>
      <w:r w:rsidR="00326C98" w:rsidRPr="00940B63">
        <w:rPr>
          <w:rStyle w:val="word"/>
          <w:rFonts w:ascii="Arial" w:hAnsi="Arial" w:cs="Arial"/>
          <w:color w:val="000000" w:themeColor="text1"/>
        </w:rPr>
        <w:t>, it is a combination of multiple classifiers all working on the principle of independent features of Naïve Bayes. Each feature is assumed to be independent and autonomous, individually contributing to the probability of the training data point belonging to a specific class.</w:t>
      </w:r>
      <w:r w:rsidR="00A3278D" w:rsidRPr="00940B63">
        <w:rPr>
          <w:rFonts w:ascii="Arial" w:hAnsi="Arial" w:cs="Arial"/>
          <w:color w:val="000000" w:themeColor="text1"/>
        </w:rPr>
        <w:t xml:space="preserve"> </w:t>
      </w:r>
      <w:r w:rsidR="0056173A" w:rsidRPr="00940B63">
        <w:rPr>
          <w:rFonts w:ascii="Arial" w:hAnsi="Arial" w:cs="Arial"/>
          <w:color w:val="000000" w:themeColor="text1"/>
        </w:rPr>
        <w:t xml:space="preserve">A NaïveBayesian output is definitely not difficult to run, with no clogged repetitive parameter estimation that makes it particularly supportive of broad datasets despite its effortlessness, the Naïve Bayesian classifier generally does its job shockingly well and is widely used in view of the fact that it often overlaps high-order techniques that are complex. </w:t>
      </w:r>
    </w:p>
    <w:p w14:paraId="6D7AE5CF" w14:textId="6510DC58" w:rsidR="00AA352C" w:rsidRPr="00940B63" w:rsidRDefault="00A3278D" w:rsidP="004A35DD">
      <w:pPr>
        <w:spacing w:line="360" w:lineRule="auto"/>
        <w:ind w:left="-709" w:right="-631" w:firstLine="1429"/>
        <w:jc w:val="both"/>
        <w:rPr>
          <w:rStyle w:val="word"/>
          <w:rFonts w:ascii="Arial" w:hAnsi="Arial" w:cs="Arial"/>
          <w:color w:val="000000" w:themeColor="text1"/>
        </w:rPr>
      </w:pPr>
      <w:r w:rsidRPr="00940B63">
        <w:rPr>
          <w:rFonts w:ascii="Arial" w:hAnsi="Arial" w:cs="Arial"/>
          <w:color w:val="000000" w:themeColor="text1"/>
        </w:rPr>
        <w:lastRenderedPageBreak/>
        <w:t xml:space="preserve">The Naïve Bayes treats each variable as independent, which helps to predict even if the variables are not related to each other. </w:t>
      </w:r>
      <w:r w:rsidRPr="00940B63">
        <w:rPr>
          <w:rStyle w:val="word"/>
          <w:rFonts w:ascii="Arial" w:hAnsi="Arial" w:cs="Arial"/>
          <w:color w:val="000000" w:themeColor="text1"/>
        </w:rPr>
        <w:t xml:space="preserve">This classifier is a powerful probabilistic representation and has been given considerable attention to its classification use. </w:t>
      </w:r>
    </w:p>
    <w:p w14:paraId="3E07DF10" w14:textId="77777777" w:rsidR="00E95CE5" w:rsidRPr="00940B63" w:rsidRDefault="00E456B5"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Classification</w:t>
      </w:r>
      <w:r w:rsidR="005153B1" w:rsidRPr="00940B63">
        <w:rPr>
          <w:rFonts w:ascii="Arial" w:hAnsi="Arial" w:cs="Arial"/>
          <w:color w:val="000000" w:themeColor="text1"/>
        </w:rPr>
        <w:t xml:space="preserve"> is then done by means of applying Bayes rule to compute the chance of C given the </w:t>
      </w:r>
      <w:proofErr w:type="gramStart"/>
      <w:r w:rsidR="005153B1" w:rsidRPr="00940B63">
        <w:rPr>
          <w:rFonts w:ascii="Arial" w:hAnsi="Arial" w:cs="Arial"/>
          <w:color w:val="000000" w:themeColor="text1"/>
        </w:rPr>
        <w:t>particular instances</w:t>
      </w:r>
      <w:proofErr w:type="gramEnd"/>
      <w:r w:rsidR="005153B1" w:rsidRPr="00940B63">
        <w:rPr>
          <w:rFonts w:ascii="Arial" w:hAnsi="Arial" w:cs="Arial"/>
          <w:color w:val="000000" w:themeColor="text1"/>
        </w:rPr>
        <w:t xml:space="preserve"> of A1.</w:t>
      </w:r>
      <w:r w:rsidR="003C6E32" w:rsidRPr="00940B63">
        <w:rPr>
          <w:rFonts w:ascii="Arial" w:hAnsi="Arial" w:cs="Arial"/>
          <w:color w:val="000000" w:themeColor="text1"/>
        </w:rPr>
        <w:t xml:space="preserve"> </w:t>
      </w:r>
      <w:r w:rsidR="005153B1" w:rsidRPr="00940B63">
        <w:rPr>
          <w:rFonts w:ascii="Arial" w:hAnsi="Arial" w:cs="Arial"/>
          <w:color w:val="000000" w:themeColor="text1"/>
        </w:rPr>
        <w:t>An and then predicting the elegance with the best posterior chance.</w:t>
      </w:r>
      <w:r w:rsidRPr="00940B63">
        <w:rPr>
          <w:rFonts w:ascii="Arial" w:hAnsi="Arial" w:cs="Arial"/>
          <w:color w:val="000000" w:themeColor="text1"/>
        </w:rPr>
        <w:t xml:space="preserve"> </w:t>
      </w:r>
      <w:r w:rsidR="005153B1" w:rsidRPr="00940B63">
        <w:rPr>
          <w:rFonts w:ascii="Arial" w:hAnsi="Arial" w:cs="Arial"/>
          <w:color w:val="000000" w:themeColor="text1"/>
        </w:rPr>
        <w:t xml:space="preserve">The goal of class is to efficaciously expect the fee of a designated discrete class variable given a vector of predictors or attributes. </w:t>
      </w:r>
    </w:p>
    <w:p w14:paraId="72289A85" w14:textId="0A822666" w:rsidR="005153B1" w:rsidRPr="00940B63" w:rsidRDefault="005153B1"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In specific, the Naive Bayes classifier is a Bayesian community in which the elegance has no mother and father and each attribute has the class as its sole figure. although the naive Bayesian (NB) set of rules is easy, it may be very effective in many actual international datasets because it can deliver higher predictive accuracy.</w:t>
      </w:r>
      <w:r w:rsidR="007450D9" w:rsidRPr="00940B63">
        <w:rPr>
          <w:rFonts w:ascii="Arial" w:hAnsi="Arial" w:cs="Arial"/>
          <w:color w:val="000000" w:themeColor="text1"/>
        </w:rPr>
        <w:t xml:space="preserve"> </w:t>
      </w:r>
      <w:r w:rsidRPr="00940B63">
        <w:rPr>
          <w:rFonts w:ascii="Arial" w:hAnsi="Arial" w:cs="Arial"/>
          <w:color w:val="000000" w:themeColor="text1"/>
        </w:rPr>
        <w:t>but, whilst attributes are redundant and now not usually disbursed, the predictive accuracy is decreased.</w:t>
      </w:r>
    </w:p>
    <w:p w14:paraId="1ABCCE2A" w14:textId="0DCB908F" w:rsidR="005153B1" w:rsidRPr="00940B63" w:rsidRDefault="00345588"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B</w:t>
      </w:r>
      <w:r w:rsidR="005153B1" w:rsidRPr="00940B63">
        <w:rPr>
          <w:rFonts w:ascii="Arial" w:hAnsi="Arial" w:cs="Arial"/>
          <w:b/>
          <w:color w:val="000000" w:themeColor="text1"/>
        </w:rPr>
        <w:t>enefits:</w:t>
      </w:r>
    </w:p>
    <w:p w14:paraId="583DDFD2" w14:textId="77777777" w:rsidR="005153B1" w:rsidRPr="00940B63" w:rsidRDefault="005153B1" w:rsidP="004A35DD">
      <w:pPr>
        <w:pStyle w:val="ListParagraph"/>
        <w:numPr>
          <w:ilvl w:val="0"/>
          <w:numId w:val="44"/>
        </w:numPr>
        <w:spacing w:line="360" w:lineRule="auto"/>
        <w:ind w:right="-631"/>
        <w:jc w:val="both"/>
        <w:rPr>
          <w:rFonts w:ascii="Arial" w:hAnsi="Arial" w:cs="Arial"/>
          <w:color w:val="000000" w:themeColor="text1"/>
        </w:rPr>
      </w:pPr>
      <w:r w:rsidRPr="00940B63">
        <w:rPr>
          <w:rFonts w:ascii="Arial" w:hAnsi="Arial" w:cs="Arial"/>
          <w:color w:val="000000" w:themeColor="text1"/>
        </w:rPr>
        <w:t>clean to put in force</w:t>
      </w:r>
    </w:p>
    <w:p w14:paraId="58C06ED4" w14:textId="77777777" w:rsidR="005153B1" w:rsidRPr="00940B63" w:rsidRDefault="005153B1" w:rsidP="004A35DD">
      <w:pPr>
        <w:pStyle w:val="ListParagraph"/>
        <w:numPr>
          <w:ilvl w:val="0"/>
          <w:numId w:val="44"/>
        </w:numPr>
        <w:spacing w:line="360" w:lineRule="auto"/>
        <w:ind w:right="-631"/>
        <w:jc w:val="both"/>
        <w:rPr>
          <w:rFonts w:ascii="Arial" w:hAnsi="Arial" w:cs="Arial"/>
          <w:color w:val="000000" w:themeColor="text1"/>
        </w:rPr>
      </w:pPr>
      <w:r w:rsidRPr="00940B63">
        <w:rPr>
          <w:rFonts w:ascii="Arial" w:hAnsi="Arial" w:cs="Arial"/>
          <w:color w:val="000000" w:themeColor="text1"/>
        </w:rPr>
        <w:t>requires a small amount of schooling information to estimate the parameters</w:t>
      </w:r>
    </w:p>
    <w:p w14:paraId="6968984D" w14:textId="77777777" w:rsidR="005153B1" w:rsidRPr="00940B63" w:rsidRDefault="005153B1" w:rsidP="004A35DD">
      <w:pPr>
        <w:pStyle w:val="ListParagraph"/>
        <w:numPr>
          <w:ilvl w:val="0"/>
          <w:numId w:val="44"/>
        </w:numPr>
        <w:spacing w:line="360" w:lineRule="auto"/>
        <w:ind w:right="-631"/>
        <w:jc w:val="both"/>
        <w:rPr>
          <w:rFonts w:ascii="Arial" w:hAnsi="Arial" w:cs="Arial"/>
          <w:color w:val="000000" w:themeColor="text1"/>
        </w:rPr>
      </w:pPr>
      <w:r w:rsidRPr="00940B63">
        <w:rPr>
          <w:rFonts w:ascii="Arial" w:hAnsi="Arial" w:cs="Arial"/>
          <w:color w:val="000000" w:themeColor="text1"/>
        </w:rPr>
        <w:t>proper outcomes acquired in maximum of the cases</w:t>
      </w:r>
    </w:p>
    <w:p w14:paraId="6CA7A147" w14:textId="77777777" w:rsidR="005153B1" w:rsidRPr="00940B63" w:rsidRDefault="005153B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Drawbacks:</w:t>
      </w:r>
    </w:p>
    <w:p w14:paraId="75E322CA" w14:textId="77777777" w:rsidR="005153B1" w:rsidRPr="00940B63" w:rsidRDefault="005153B1" w:rsidP="004A35DD">
      <w:pPr>
        <w:pStyle w:val="ListParagraph"/>
        <w:numPr>
          <w:ilvl w:val="0"/>
          <w:numId w:val="45"/>
        </w:numPr>
        <w:spacing w:line="360" w:lineRule="auto"/>
        <w:ind w:right="-631"/>
        <w:jc w:val="both"/>
        <w:rPr>
          <w:rFonts w:ascii="Arial" w:hAnsi="Arial" w:cs="Arial"/>
          <w:color w:val="000000" w:themeColor="text1"/>
        </w:rPr>
      </w:pPr>
      <w:r w:rsidRPr="00940B63">
        <w:rPr>
          <w:rFonts w:ascii="Arial" w:hAnsi="Arial" w:cs="Arial"/>
          <w:color w:val="000000" w:themeColor="text1"/>
        </w:rPr>
        <w:t>Assumption: magnificence conditional independence, therefore loss of accuracy.</w:t>
      </w:r>
    </w:p>
    <w:p w14:paraId="25BAA548" w14:textId="77777777" w:rsidR="005153B1" w:rsidRPr="00940B63" w:rsidRDefault="005153B1" w:rsidP="004A35DD">
      <w:pPr>
        <w:pStyle w:val="ListParagraph"/>
        <w:numPr>
          <w:ilvl w:val="0"/>
          <w:numId w:val="45"/>
        </w:numPr>
        <w:spacing w:line="360" w:lineRule="auto"/>
        <w:ind w:right="-631"/>
        <w:jc w:val="both"/>
        <w:rPr>
          <w:rFonts w:ascii="Arial" w:hAnsi="Arial" w:cs="Arial"/>
          <w:color w:val="000000" w:themeColor="text1"/>
        </w:rPr>
      </w:pPr>
      <w:r w:rsidRPr="00940B63">
        <w:rPr>
          <w:rFonts w:ascii="Arial" w:hAnsi="Arial" w:cs="Arial"/>
          <w:color w:val="000000" w:themeColor="text1"/>
        </w:rPr>
        <w:t>almost, dependencies exist amongst variables.</w:t>
      </w:r>
    </w:p>
    <w:p w14:paraId="1D1897E0" w14:textId="0463856A" w:rsidR="005153B1" w:rsidRPr="00940B63" w:rsidRDefault="005153B1" w:rsidP="004A35DD">
      <w:pPr>
        <w:pStyle w:val="ListParagraph"/>
        <w:numPr>
          <w:ilvl w:val="0"/>
          <w:numId w:val="45"/>
        </w:numPr>
        <w:spacing w:line="360" w:lineRule="auto"/>
        <w:ind w:right="-631"/>
        <w:jc w:val="both"/>
        <w:rPr>
          <w:rFonts w:ascii="Arial" w:hAnsi="Arial" w:cs="Arial"/>
          <w:color w:val="000000" w:themeColor="text1"/>
        </w:rPr>
      </w:pPr>
      <w:r w:rsidRPr="00940B63">
        <w:rPr>
          <w:rFonts w:ascii="Arial" w:hAnsi="Arial" w:cs="Arial"/>
          <w:color w:val="000000" w:themeColor="text1"/>
        </w:rPr>
        <w:t>Dependencies among those can't be modelled with the aid of Naïve Bayesian Classifier.</w:t>
      </w:r>
    </w:p>
    <w:p w14:paraId="28581E80" w14:textId="47933CEB" w:rsidR="0060417E" w:rsidRPr="00940B63" w:rsidRDefault="00C10A7F" w:rsidP="004A35DD">
      <w:pPr>
        <w:spacing w:line="360" w:lineRule="auto"/>
        <w:ind w:left="-709" w:right="-631"/>
        <w:jc w:val="both"/>
        <w:rPr>
          <w:rFonts w:ascii="Arial" w:hAnsi="Arial" w:cs="Arial"/>
          <w:color w:val="000000" w:themeColor="text1"/>
        </w:rPr>
      </w:pPr>
      <w:r w:rsidRPr="00940B63">
        <w:rPr>
          <w:rFonts w:ascii="Arial" w:hAnsi="Arial" w:cs="Arial"/>
          <w:noProof/>
          <w:color w:val="000000" w:themeColor="text1"/>
        </w:rPr>
        <w:drawing>
          <wp:anchor distT="0" distB="0" distL="114300" distR="114300" simplePos="0" relativeHeight="251659264" behindDoc="1" locked="0" layoutInCell="1" allowOverlap="1" wp14:anchorId="68A74098" wp14:editId="64FCB480">
            <wp:simplePos x="0" y="0"/>
            <wp:positionH relativeFrom="column">
              <wp:posOffset>1010920</wp:posOffset>
            </wp:positionH>
            <wp:positionV relativeFrom="paragraph">
              <wp:posOffset>56515</wp:posOffset>
            </wp:positionV>
            <wp:extent cx="2838450" cy="1447800"/>
            <wp:effectExtent l="0" t="0" r="0" b="0"/>
            <wp:wrapTight wrapText="bothSides">
              <wp:wrapPolygon edited="0">
                <wp:start x="0" y="0"/>
                <wp:lineTo x="0" y="21316"/>
                <wp:lineTo x="21455" y="21316"/>
                <wp:lineTo x="214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447800"/>
                    </a:xfrm>
                    <a:prstGeom prst="rect">
                      <a:avLst/>
                    </a:prstGeom>
                    <a:noFill/>
                    <a:ln>
                      <a:noFill/>
                    </a:ln>
                  </pic:spPr>
                </pic:pic>
              </a:graphicData>
            </a:graphic>
          </wp:anchor>
        </w:drawing>
      </w:r>
    </w:p>
    <w:p w14:paraId="4FA2068F" w14:textId="1F8B8C54" w:rsidR="0060417E" w:rsidRPr="00940B63" w:rsidRDefault="0060417E" w:rsidP="004A35DD">
      <w:pPr>
        <w:spacing w:line="360" w:lineRule="auto"/>
        <w:ind w:left="-709" w:right="-631"/>
        <w:jc w:val="both"/>
        <w:rPr>
          <w:rFonts w:ascii="Arial" w:hAnsi="Arial" w:cs="Arial"/>
          <w:color w:val="000000" w:themeColor="text1"/>
        </w:rPr>
      </w:pPr>
    </w:p>
    <w:p w14:paraId="2D37C7C3" w14:textId="4FF748B3" w:rsidR="0060417E" w:rsidRPr="00940B63" w:rsidRDefault="0060417E" w:rsidP="004A35DD">
      <w:pPr>
        <w:spacing w:line="360" w:lineRule="auto"/>
        <w:ind w:left="-709" w:right="-631"/>
        <w:jc w:val="both"/>
        <w:rPr>
          <w:rFonts w:ascii="Arial" w:hAnsi="Arial" w:cs="Arial"/>
          <w:color w:val="000000" w:themeColor="text1"/>
        </w:rPr>
      </w:pPr>
    </w:p>
    <w:p w14:paraId="5CACD218" w14:textId="6D04BF1A" w:rsidR="0060417E" w:rsidRPr="00940B63" w:rsidRDefault="0060417E" w:rsidP="004A35DD">
      <w:pPr>
        <w:spacing w:line="360" w:lineRule="auto"/>
        <w:ind w:left="-709" w:right="-631"/>
        <w:jc w:val="both"/>
        <w:rPr>
          <w:rFonts w:ascii="Arial" w:hAnsi="Arial" w:cs="Arial"/>
          <w:color w:val="000000" w:themeColor="text1"/>
        </w:rPr>
      </w:pPr>
    </w:p>
    <w:p w14:paraId="6A244739" w14:textId="0CCD3C70" w:rsidR="0060417E" w:rsidRPr="00940B63" w:rsidRDefault="0060417E" w:rsidP="004A35DD">
      <w:pPr>
        <w:spacing w:line="360" w:lineRule="auto"/>
        <w:ind w:left="-709" w:right="-631"/>
        <w:jc w:val="both"/>
        <w:rPr>
          <w:rFonts w:ascii="Arial" w:hAnsi="Arial" w:cs="Arial"/>
          <w:color w:val="000000" w:themeColor="text1"/>
        </w:rPr>
      </w:pPr>
    </w:p>
    <w:p w14:paraId="3894494A" w14:textId="4DD7B382" w:rsidR="0060417E" w:rsidRPr="00940B63" w:rsidRDefault="00C10A7F"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ab/>
      </w:r>
      <w:r w:rsidRPr="00940B63">
        <w:rPr>
          <w:rFonts w:ascii="Arial" w:hAnsi="Arial" w:cs="Arial"/>
          <w:color w:val="000000" w:themeColor="text1"/>
        </w:rPr>
        <w:tab/>
      </w:r>
      <w:r w:rsidRPr="00940B63">
        <w:rPr>
          <w:rFonts w:ascii="Arial" w:hAnsi="Arial" w:cs="Arial"/>
          <w:color w:val="000000" w:themeColor="text1"/>
        </w:rPr>
        <w:tab/>
      </w:r>
      <w:r w:rsidRPr="00940B63">
        <w:rPr>
          <w:rFonts w:ascii="Arial" w:hAnsi="Arial" w:cs="Arial"/>
          <w:color w:val="000000" w:themeColor="text1"/>
        </w:rPr>
        <w:tab/>
      </w:r>
    </w:p>
    <w:p w14:paraId="670E67C1" w14:textId="1BDA0E86" w:rsidR="00C10A7F" w:rsidRPr="00940B63" w:rsidRDefault="00C10A7F"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ab/>
      </w:r>
      <w:r w:rsidRPr="00940B63">
        <w:rPr>
          <w:rFonts w:ascii="Arial" w:hAnsi="Arial" w:cs="Arial"/>
          <w:color w:val="000000" w:themeColor="text1"/>
        </w:rPr>
        <w:tab/>
      </w:r>
      <w:r w:rsidRPr="00940B63">
        <w:rPr>
          <w:rFonts w:ascii="Arial" w:hAnsi="Arial" w:cs="Arial"/>
          <w:color w:val="000000" w:themeColor="text1"/>
        </w:rPr>
        <w:tab/>
      </w:r>
      <w:r w:rsidRPr="00940B63">
        <w:rPr>
          <w:rFonts w:ascii="Arial" w:hAnsi="Arial" w:cs="Arial"/>
          <w:color w:val="000000" w:themeColor="text1"/>
        </w:rPr>
        <w:tab/>
        <w:t>Fig: Naïve Bayes process</w:t>
      </w:r>
    </w:p>
    <w:p w14:paraId="08CA9C18" w14:textId="133CA638" w:rsidR="002513DC" w:rsidRPr="00940B63" w:rsidRDefault="002513DC" w:rsidP="004A35DD">
      <w:pPr>
        <w:pStyle w:val="ListParagraph"/>
        <w:numPr>
          <w:ilvl w:val="0"/>
          <w:numId w:val="46"/>
        </w:numPr>
        <w:spacing w:line="360" w:lineRule="auto"/>
        <w:ind w:right="-631"/>
        <w:jc w:val="both"/>
        <w:rPr>
          <w:rFonts w:ascii="Arial" w:hAnsi="Arial" w:cs="Arial"/>
          <w:color w:val="000000" w:themeColor="text1"/>
        </w:rPr>
      </w:pPr>
      <w:r w:rsidRPr="00940B63">
        <w:rPr>
          <w:rFonts w:ascii="Arial" w:hAnsi="Arial" w:cs="Arial"/>
          <w:color w:val="000000" w:themeColor="text1"/>
        </w:rPr>
        <w:t>P(</w:t>
      </w:r>
      <w:proofErr w:type="spellStart"/>
      <w:r w:rsidRPr="00940B63">
        <w:rPr>
          <w:rFonts w:ascii="Arial" w:hAnsi="Arial" w:cs="Arial"/>
          <w:color w:val="000000" w:themeColor="text1"/>
        </w:rPr>
        <w:t>c|x</w:t>
      </w:r>
      <w:proofErr w:type="spellEnd"/>
      <w:r w:rsidRPr="00940B63">
        <w:rPr>
          <w:rFonts w:ascii="Arial" w:hAnsi="Arial" w:cs="Arial"/>
          <w:color w:val="000000" w:themeColor="text1"/>
        </w:rPr>
        <w:t xml:space="preserve">) is the posterior probability of class (target) given predictor (attribute) </w:t>
      </w:r>
    </w:p>
    <w:p w14:paraId="3A7A33FE" w14:textId="62AD1924" w:rsidR="002513DC" w:rsidRPr="00940B63" w:rsidRDefault="002513DC" w:rsidP="004A35DD">
      <w:pPr>
        <w:pStyle w:val="ListParagraph"/>
        <w:numPr>
          <w:ilvl w:val="1"/>
          <w:numId w:val="46"/>
        </w:numPr>
        <w:spacing w:line="360" w:lineRule="auto"/>
        <w:ind w:right="-631"/>
        <w:jc w:val="both"/>
        <w:rPr>
          <w:rFonts w:ascii="Arial" w:hAnsi="Arial" w:cs="Arial"/>
          <w:color w:val="000000" w:themeColor="text1"/>
        </w:rPr>
      </w:pPr>
      <w:r w:rsidRPr="00940B63">
        <w:rPr>
          <w:rFonts w:ascii="Arial" w:hAnsi="Arial" w:cs="Arial"/>
          <w:color w:val="000000" w:themeColor="text1"/>
        </w:rPr>
        <w:t xml:space="preserve">P(c) is the prior probability of class. </w:t>
      </w:r>
    </w:p>
    <w:p w14:paraId="3A63B184" w14:textId="5065A1D4" w:rsidR="002513DC" w:rsidRPr="00940B63" w:rsidRDefault="002513DC" w:rsidP="004A35DD">
      <w:pPr>
        <w:pStyle w:val="ListParagraph"/>
        <w:numPr>
          <w:ilvl w:val="0"/>
          <w:numId w:val="46"/>
        </w:numPr>
        <w:spacing w:line="360" w:lineRule="auto"/>
        <w:ind w:right="-631"/>
        <w:jc w:val="both"/>
        <w:rPr>
          <w:rFonts w:ascii="Arial" w:hAnsi="Arial" w:cs="Arial"/>
          <w:color w:val="000000" w:themeColor="text1"/>
        </w:rPr>
      </w:pPr>
      <w:r w:rsidRPr="00940B63">
        <w:rPr>
          <w:rFonts w:ascii="Arial" w:hAnsi="Arial" w:cs="Arial"/>
          <w:color w:val="000000" w:themeColor="text1"/>
        </w:rPr>
        <w:t>P(</w:t>
      </w:r>
      <w:proofErr w:type="spellStart"/>
      <w:r w:rsidRPr="00940B63">
        <w:rPr>
          <w:rFonts w:ascii="Arial" w:hAnsi="Arial" w:cs="Arial"/>
          <w:color w:val="000000" w:themeColor="text1"/>
        </w:rPr>
        <w:t>x|c</w:t>
      </w:r>
      <w:proofErr w:type="spellEnd"/>
      <w:r w:rsidRPr="00940B63">
        <w:rPr>
          <w:rFonts w:ascii="Arial" w:hAnsi="Arial" w:cs="Arial"/>
          <w:color w:val="000000" w:themeColor="text1"/>
        </w:rPr>
        <w:t xml:space="preserve">) is the likelihood which is the probability of predictor given class. </w:t>
      </w:r>
    </w:p>
    <w:p w14:paraId="5AFE6C36" w14:textId="27943E3F" w:rsidR="0060417E" w:rsidRPr="00940B63" w:rsidRDefault="002513DC" w:rsidP="004A35DD">
      <w:pPr>
        <w:pStyle w:val="ListParagraph"/>
        <w:numPr>
          <w:ilvl w:val="0"/>
          <w:numId w:val="46"/>
        </w:numPr>
        <w:spacing w:line="360" w:lineRule="auto"/>
        <w:ind w:right="-631"/>
        <w:jc w:val="both"/>
        <w:rPr>
          <w:rFonts w:ascii="Arial" w:hAnsi="Arial" w:cs="Arial"/>
          <w:color w:val="000000" w:themeColor="text1"/>
        </w:rPr>
      </w:pPr>
      <w:r w:rsidRPr="00940B63">
        <w:rPr>
          <w:rFonts w:ascii="Arial" w:hAnsi="Arial" w:cs="Arial"/>
          <w:color w:val="000000" w:themeColor="text1"/>
        </w:rPr>
        <w:t>P(x) is the prior probability of predictor.</w:t>
      </w:r>
    </w:p>
    <w:p w14:paraId="7D24CB67" w14:textId="079C2A6E" w:rsidR="006E0EE2" w:rsidRPr="00940B63" w:rsidRDefault="006E0EE2" w:rsidP="004A35DD">
      <w:pPr>
        <w:pStyle w:val="ListParagraph"/>
        <w:spacing w:line="360" w:lineRule="auto"/>
        <w:ind w:left="11" w:right="-631"/>
        <w:jc w:val="both"/>
        <w:rPr>
          <w:rFonts w:ascii="Arial" w:hAnsi="Arial" w:cs="Arial"/>
          <w:color w:val="000000" w:themeColor="text1"/>
        </w:rPr>
      </w:pPr>
    </w:p>
    <w:p w14:paraId="0D1462C1" w14:textId="77777777" w:rsidR="006E0EE2" w:rsidRPr="00940B63" w:rsidRDefault="006E0EE2" w:rsidP="004A35DD">
      <w:pPr>
        <w:pStyle w:val="ListParagraph"/>
        <w:spacing w:line="360" w:lineRule="auto"/>
        <w:ind w:left="11" w:right="-631"/>
        <w:jc w:val="both"/>
        <w:rPr>
          <w:rFonts w:ascii="Arial" w:hAnsi="Arial" w:cs="Arial"/>
          <w:color w:val="000000" w:themeColor="text1"/>
        </w:rPr>
      </w:pPr>
    </w:p>
    <w:p w14:paraId="732D3ECE" w14:textId="5525FC89" w:rsidR="007B64D6" w:rsidRPr="00940B63" w:rsidRDefault="001C796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lastRenderedPageBreak/>
        <w:t>4.iv.</w:t>
      </w:r>
      <w:r w:rsidR="00712F40" w:rsidRPr="00940B63">
        <w:rPr>
          <w:rFonts w:ascii="Arial" w:hAnsi="Arial" w:cs="Arial"/>
          <w:b/>
          <w:color w:val="000000" w:themeColor="text1"/>
        </w:rPr>
        <w:t xml:space="preserve"> </w:t>
      </w:r>
      <w:r w:rsidR="008C442E" w:rsidRPr="00940B63">
        <w:rPr>
          <w:rFonts w:ascii="Arial" w:hAnsi="Arial" w:cs="Arial"/>
          <w:b/>
          <w:color w:val="000000" w:themeColor="text1"/>
        </w:rPr>
        <w:t>LOGISTIC MODEL TREE CLASSIFIER</w:t>
      </w:r>
      <w:r w:rsidR="00925B03" w:rsidRPr="00940B63">
        <w:rPr>
          <w:rFonts w:ascii="Arial" w:hAnsi="Arial" w:cs="Arial"/>
          <w:b/>
          <w:color w:val="000000" w:themeColor="text1"/>
        </w:rPr>
        <w:t>:</w:t>
      </w:r>
    </w:p>
    <w:p w14:paraId="670F1EDA" w14:textId="7D1F9F07" w:rsidR="00925B03" w:rsidRPr="00940B63" w:rsidRDefault="002F773C"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Logistic Model Tree is the classifier for the construction of logistic model trees, consisting of a decision tree structure with the leaves ' logistic regression function. The algorithm can monitor target variables, numerical and nominal attributes and missing qualities in parallel and multi-class. The tested attributes are associated with each inner node, as in the decision tree. The attributes with k values, the node has k infant nodes for nominal attributes and the instances are sorted according to the value of the attribute. The node has two child nodes for the numeric attributes and compares the test value attributes to a threshold.</w:t>
      </w:r>
    </w:p>
    <w:p w14:paraId="4124D3B7" w14:textId="3D3773DE" w:rsidR="002B03CD" w:rsidRPr="00940B63" w:rsidRDefault="002B03CD"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Ideally, we want to adapt our algorithm to the dataset concerned: for small datasets where a simple linear model offers the best bias-variance trade</w:t>
      </w:r>
      <w:r w:rsidR="006C17D3" w:rsidRPr="00940B63">
        <w:rPr>
          <w:rFonts w:ascii="Arial" w:hAnsi="Arial" w:cs="Arial"/>
          <w:color w:val="000000" w:themeColor="text1"/>
        </w:rPr>
        <w:t xml:space="preserve">. The "tree" logistical model should consist of a single logistical regression model, i.e. it should be tapped back to the root. A more elaborate tree structure is appropriate for other datasets. Building a logistic model tree by developing a standard classification tree, building logistic regression models for all nodes, pruning a percentage of sub-trees using a pruning model </w:t>
      </w:r>
      <w:proofErr w:type="gramStart"/>
      <w:r w:rsidR="006C17D3" w:rsidRPr="00940B63">
        <w:rPr>
          <w:rFonts w:ascii="Arial" w:hAnsi="Arial" w:cs="Arial"/>
          <w:color w:val="000000" w:themeColor="text1"/>
        </w:rPr>
        <w:t>and in some way</w:t>
      </w:r>
      <w:proofErr w:type="gramEnd"/>
      <w:r w:rsidR="006C17D3" w:rsidRPr="00940B63">
        <w:rPr>
          <w:rFonts w:ascii="Arial" w:hAnsi="Arial" w:cs="Arial"/>
          <w:color w:val="000000" w:themeColor="text1"/>
        </w:rPr>
        <w:t xml:space="preserve"> combining logistic models in a single model. Cross-validation is used by the pruning plan to achieve more steady pruning results. </w:t>
      </w:r>
      <w:proofErr w:type="gramStart"/>
      <w:r w:rsidR="006C17D3" w:rsidRPr="00940B63">
        <w:rPr>
          <w:rFonts w:ascii="Arial" w:hAnsi="Arial" w:cs="Arial"/>
          <w:color w:val="000000" w:themeColor="text1"/>
        </w:rPr>
        <w:t>Despite the fact that</w:t>
      </w:r>
      <w:proofErr w:type="gramEnd"/>
      <w:r w:rsidR="006C17D3" w:rsidRPr="00940B63">
        <w:rPr>
          <w:rFonts w:ascii="Arial" w:hAnsi="Arial" w:cs="Arial"/>
          <w:color w:val="000000" w:themeColor="text1"/>
        </w:rPr>
        <w:t xml:space="preserve"> this expanded the multifaceted computational nature, it produced littler trees and, for the most part, more accurate trees</w:t>
      </w:r>
      <w:r w:rsidR="00471FDF" w:rsidRPr="00940B63">
        <w:rPr>
          <w:rFonts w:ascii="Arial" w:hAnsi="Arial" w:cs="Arial"/>
          <w:color w:val="000000" w:themeColor="text1"/>
        </w:rPr>
        <w:t>.</w:t>
      </w:r>
    </w:p>
    <w:p w14:paraId="1364F394" w14:textId="5F07AD4A" w:rsidR="00471FDF" w:rsidRPr="00940B63" w:rsidRDefault="00471FDF"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These ideas lead to the following algorithm for the development of logistic model trees</w:t>
      </w:r>
      <w:r w:rsidR="002B529F" w:rsidRPr="00940B63">
        <w:rPr>
          <w:rFonts w:ascii="Arial" w:hAnsi="Arial" w:cs="Arial"/>
          <w:color w:val="000000" w:themeColor="text1"/>
        </w:rPr>
        <w:t>:</w:t>
      </w:r>
    </w:p>
    <w:p w14:paraId="58FF3667" w14:textId="0601BDC6" w:rsidR="0060417E" w:rsidRPr="00940B63" w:rsidRDefault="00C175B2"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The development of tree begins with the construction of a logistic model at the root using the algorithm LogitBoost. The amount of is solved using </w:t>
      </w:r>
      <w:proofErr w:type="gramStart"/>
      <w:r w:rsidRPr="00940B63">
        <w:rPr>
          <w:rFonts w:ascii="Arial" w:hAnsi="Arial" w:cs="Arial"/>
          <w:color w:val="000000" w:themeColor="text1"/>
        </w:rPr>
        <w:t>10 fold</w:t>
      </w:r>
      <w:proofErr w:type="gramEnd"/>
      <w:r w:rsidRPr="00940B63">
        <w:rPr>
          <w:rFonts w:ascii="Arial" w:hAnsi="Arial" w:cs="Arial"/>
          <w:color w:val="000000" w:themeColor="text1"/>
        </w:rPr>
        <w:t xml:space="preserve"> cross-validation. In this process the information is part of the preparation and test set 10 times, for each preparation set LogitBoost is precipitated to a maximum number of cycles and the lapse rates on the test set are logged for each cycle and summarized over the distinctive folds. The amount of stresses with the least number of blunders is used to prepare the LogiBoost algorithm for all the information. This gives the model of logistic regression at the tree base</w:t>
      </w:r>
      <w:r w:rsidR="0038105A" w:rsidRPr="00940B63">
        <w:rPr>
          <w:rFonts w:ascii="Arial" w:hAnsi="Arial" w:cs="Arial"/>
          <w:color w:val="000000" w:themeColor="text1"/>
        </w:rPr>
        <w:t>.</w:t>
      </w:r>
    </w:p>
    <w:p w14:paraId="0BDA1A04" w14:textId="36274016" w:rsidR="0038105A" w:rsidRPr="00940B63" w:rsidRDefault="0038105A"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Like other tree impelling systems, LMT does not require parameter tuning. LMT produces a solitary tree with double parts of numerical properties, multi-route parts of ostensible properties and logistic regression models at the leaves, and the algorithm ensures that only applicable attributes are incorporated in the last.</w:t>
      </w:r>
    </w:p>
    <w:p w14:paraId="1AD262FD" w14:textId="77777777" w:rsidR="00474588" w:rsidRPr="00940B63" w:rsidRDefault="00474588" w:rsidP="004A35DD">
      <w:pPr>
        <w:spacing w:line="360" w:lineRule="auto"/>
        <w:ind w:left="-709" w:right="-631" w:firstLine="1429"/>
        <w:jc w:val="both"/>
        <w:rPr>
          <w:rFonts w:ascii="Arial" w:hAnsi="Arial" w:cs="Arial"/>
          <w:color w:val="000000" w:themeColor="text1"/>
        </w:rPr>
      </w:pPr>
    </w:p>
    <w:p w14:paraId="40D3AE36" w14:textId="6AE8A6C2" w:rsidR="0060417E" w:rsidRPr="00940B63" w:rsidRDefault="001C796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4.v.</w:t>
      </w:r>
      <w:r w:rsidR="00712F40" w:rsidRPr="00940B63">
        <w:rPr>
          <w:rFonts w:ascii="Arial" w:hAnsi="Arial" w:cs="Arial"/>
          <w:b/>
          <w:color w:val="000000" w:themeColor="text1"/>
        </w:rPr>
        <w:t xml:space="preserve"> </w:t>
      </w:r>
      <w:r w:rsidR="00AF01A2" w:rsidRPr="00940B63">
        <w:rPr>
          <w:rFonts w:ascii="Arial" w:hAnsi="Arial" w:cs="Arial"/>
          <w:b/>
          <w:color w:val="000000" w:themeColor="text1"/>
        </w:rPr>
        <w:t>DEEP LEARNING FOR PREDICATION IN HEART DISEASE:</w:t>
      </w:r>
    </w:p>
    <w:p w14:paraId="0DB37EF9" w14:textId="14781BC4" w:rsidR="0060417E" w:rsidRPr="00940B63" w:rsidRDefault="003C4E92" w:rsidP="004A35DD">
      <w:pPr>
        <w:spacing w:line="360" w:lineRule="auto"/>
        <w:ind w:left="-709" w:right="-631" w:firstLine="1429"/>
        <w:jc w:val="both"/>
        <w:rPr>
          <w:rFonts w:ascii="Arial" w:hAnsi="Arial" w:cs="Arial"/>
          <w:color w:val="000000" w:themeColor="text1"/>
        </w:rPr>
      </w:pPr>
      <w:r w:rsidRPr="00940B63">
        <w:rPr>
          <w:rStyle w:val="word"/>
          <w:rFonts w:ascii="Arial" w:hAnsi="Arial" w:cs="Arial"/>
          <w:color w:val="000000" w:themeColor="text1"/>
        </w:rPr>
        <w:t xml:space="preserve">Deep learning can be defined as a machine learning subfield based on learning at multiple levels of representation and abstraction; each level contains multiple processing units for multiple processing of input and output layers. Deep learning work on the principle of </w:t>
      </w:r>
      <w:r w:rsidRPr="00940B63">
        <w:rPr>
          <w:rStyle w:val="word"/>
          <w:rFonts w:ascii="Arial" w:hAnsi="Arial" w:cs="Arial"/>
          <w:color w:val="000000" w:themeColor="text1"/>
        </w:rPr>
        <w:lastRenderedPageBreak/>
        <w:t>characteristic hierarchy in which higher level hierarchy is formed by lower level characteristics of composition</w:t>
      </w:r>
      <w:r w:rsidR="00B44D0A" w:rsidRPr="00940B63">
        <w:rPr>
          <w:rStyle w:val="word"/>
          <w:rFonts w:ascii="Arial" w:hAnsi="Arial" w:cs="Arial"/>
          <w:color w:val="000000" w:themeColor="text1"/>
        </w:rPr>
        <w:t>.</w:t>
      </w:r>
      <w:r w:rsidR="00B44D0A" w:rsidRPr="00940B63">
        <w:rPr>
          <w:rFonts w:ascii="Arial" w:hAnsi="Arial" w:cs="Arial"/>
          <w:color w:val="000000" w:themeColor="text1"/>
        </w:rPr>
        <w:t xml:space="preserve"> </w:t>
      </w:r>
      <w:r w:rsidR="00B44D0A" w:rsidRPr="00940B63">
        <w:rPr>
          <w:rStyle w:val="word"/>
          <w:rFonts w:ascii="Arial" w:hAnsi="Arial" w:cs="Arial"/>
          <w:color w:val="000000" w:themeColor="text1"/>
        </w:rPr>
        <w:t>Deep getting to know carry renaissance to the neural network version foremost paintings is going in the subject of in its implementation via stacked confined Boltzmann device and automobile encoder-decoder technique.</w:t>
      </w:r>
      <w:r w:rsidR="00C531A9" w:rsidRPr="00940B63">
        <w:rPr>
          <w:rStyle w:val="word"/>
          <w:rFonts w:ascii="Arial" w:hAnsi="Arial" w:cs="Arial"/>
          <w:color w:val="000000" w:themeColor="text1"/>
        </w:rPr>
        <w:t xml:space="preserve"> This strategy awe </w:t>
      </w:r>
      <w:proofErr w:type="spellStart"/>
      <w:r w:rsidR="00C531A9" w:rsidRPr="00940B63">
        <w:rPr>
          <w:rStyle w:val="word"/>
          <w:rFonts w:ascii="Arial" w:hAnsi="Arial" w:cs="Arial"/>
          <w:color w:val="000000" w:themeColor="text1"/>
        </w:rPr>
        <w:t>inquires</w:t>
      </w:r>
      <w:proofErr w:type="spellEnd"/>
      <w:r w:rsidR="00C531A9" w:rsidRPr="00940B63">
        <w:rPr>
          <w:rStyle w:val="word"/>
          <w:rFonts w:ascii="Arial" w:hAnsi="Arial" w:cs="Arial"/>
          <w:color w:val="000000" w:themeColor="text1"/>
        </w:rPr>
        <w:t xml:space="preserve"> about with their performance in field of picture preparing and layer shrewd pre training procedures other zones of its application include Natural dialect processing, acoustic handling.</w:t>
      </w:r>
      <w:r w:rsidR="00C531A9" w:rsidRPr="00940B63">
        <w:rPr>
          <w:rFonts w:ascii="Arial" w:hAnsi="Arial" w:cs="Arial"/>
          <w:color w:val="000000" w:themeColor="text1"/>
        </w:rPr>
        <w:t xml:space="preserve"> </w:t>
      </w:r>
      <w:r w:rsidR="00C531A9" w:rsidRPr="00940B63">
        <w:rPr>
          <w:rStyle w:val="word"/>
          <w:rFonts w:ascii="Arial" w:hAnsi="Arial" w:cs="Arial"/>
          <w:color w:val="000000" w:themeColor="text1"/>
        </w:rPr>
        <w:t xml:space="preserve">RNN is </w:t>
      </w:r>
      <w:proofErr w:type="gramStart"/>
      <w:r w:rsidR="00C531A9" w:rsidRPr="00940B63">
        <w:rPr>
          <w:rStyle w:val="word"/>
          <w:rFonts w:ascii="Arial" w:hAnsi="Arial" w:cs="Arial"/>
          <w:color w:val="000000" w:themeColor="text1"/>
        </w:rPr>
        <w:t>consider</w:t>
      </w:r>
      <w:proofErr w:type="gramEnd"/>
      <w:r w:rsidR="00C531A9" w:rsidRPr="00940B63">
        <w:rPr>
          <w:rStyle w:val="word"/>
          <w:rFonts w:ascii="Arial" w:hAnsi="Arial" w:cs="Arial"/>
          <w:color w:val="000000" w:themeColor="text1"/>
        </w:rPr>
        <w:t xml:space="preserve"> to be best suited for consecutive include and sequential information their exist different strategy working on these two form LSTM was proposed by Hochreiter and Schmidhuber,</w:t>
      </w:r>
      <w:r w:rsidR="00C531A9" w:rsidRPr="00940B63">
        <w:rPr>
          <w:rFonts w:ascii="Arial" w:hAnsi="Arial" w:cs="Arial"/>
          <w:color w:val="000000" w:themeColor="text1"/>
        </w:rPr>
        <w:t xml:space="preserve"> </w:t>
      </w:r>
      <w:r w:rsidR="00C531A9" w:rsidRPr="00940B63">
        <w:rPr>
          <w:rStyle w:val="word"/>
          <w:rFonts w:ascii="Arial" w:hAnsi="Arial" w:cs="Arial"/>
          <w:color w:val="000000" w:themeColor="text1"/>
        </w:rPr>
        <w:t>the performance in the field of sequence-based tasks is quite impressive.</w:t>
      </w:r>
      <w:r w:rsidR="0063698E" w:rsidRPr="00940B63">
        <w:rPr>
          <w:rFonts w:ascii="Arial" w:hAnsi="Arial" w:cs="Arial"/>
          <w:color w:val="000000" w:themeColor="text1"/>
        </w:rPr>
        <w:t xml:space="preserve"> </w:t>
      </w:r>
      <w:r w:rsidR="0063698E" w:rsidRPr="00940B63">
        <w:rPr>
          <w:rStyle w:val="word"/>
          <w:rFonts w:ascii="Arial" w:hAnsi="Arial" w:cs="Arial"/>
          <w:color w:val="000000" w:themeColor="text1"/>
        </w:rPr>
        <w:t>A worldly based heart malady expectation has been wiped out paper where author utilized GRE to achieve the tall precision</w:t>
      </w:r>
    </w:p>
    <w:p w14:paraId="781B7D8C" w14:textId="49E27BAF" w:rsidR="00ED31DB" w:rsidRPr="00940B63" w:rsidRDefault="00ED31DB" w:rsidP="004A35DD">
      <w:pPr>
        <w:spacing w:line="360" w:lineRule="auto"/>
        <w:ind w:left="-709" w:right="-631"/>
        <w:jc w:val="both"/>
        <w:rPr>
          <w:rFonts w:ascii="Arial" w:hAnsi="Arial" w:cs="Arial"/>
          <w:b/>
          <w:color w:val="000000" w:themeColor="text1"/>
        </w:rPr>
      </w:pPr>
      <w:r w:rsidRPr="00940B63">
        <w:rPr>
          <w:rFonts w:ascii="Arial" w:hAnsi="Arial" w:cs="Arial"/>
          <w:noProof/>
          <w:color w:val="000000" w:themeColor="text1"/>
        </w:rPr>
        <w:drawing>
          <wp:inline distT="0" distB="0" distL="0" distR="0" wp14:anchorId="70CBC5FA" wp14:editId="5CC1175E">
            <wp:extent cx="20764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2962275"/>
                    </a:xfrm>
                    <a:prstGeom prst="rect">
                      <a:avLst/>
                    </a:prstGeom>
                    <a:noFill/>
                    <a:ln>
                      <a:noFill/>
                    </a:ln>
                  </pic:spPr>
                </pic:pic>
              </a:graphicData>
            </a:graphic>
          </wp:inline>
        </w:drawing>
      </w:r>
    </w:p>
    <w:p w14:paraId="33DD8943" w14:textId="77777777" w:rsidR="00ED31DB" w:rsidRPr="00940B63" w:rsidRDefault="00ED31DB" w:rsidP="004A35DD">
      <w:pPr>
        <w:spacing w:line="360" w:lineRule="auto"/>
        <w:ind w:left="-709" w:right="-631"/>
        <w:jc w:val="both"/>
        <w:rPr>
          <w:rFonts w:ascii="Arial" w:hAnsi="Arial" w:cs="Arial"/>
          <w:i/>
          <w:color w:val="000000" w:themeColor="text1"/>
        </w:rPr>
      </w:pPr>
      <w:r w:rsidRPr="00940B63">
        <w:rPr>
          <w:rFonts w:ascii="Arial" w:hAnsi="Arial" w:cs="Arial"/>
          <w:color w:val="000000" w:themeColor="text1"/>
        </w:rPr>
        <w:tab/>
      </w:r>
      <w:r w:rsidRPr="00940B63">
        <w:rPr>
          <w:rFonts w:ascii="Arial" w:hAnsi="Arial" w:cs="Arial"/>
          <w:i/>
          <w:color w:val="000000" w:themeColor="text1"/>
        </w:rPr>
        <w:t>Fig: Deep Learning flowchart:</w:t>
      </w:r>
    </w:p>
    <w:p w14:paraId="6ECFF3D4" w14:textId="2936D9B3" w:rsidR="0060417E" w:rsidRPr="00940B63" w:rsidRDefault="00D14D99"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From the flow</w:t>
      </w:r>
      <w:r w:rsidR="000835EB" w:rsidRPr="00940B63">
        <w:rPr>
          <w:rFonts w:ascii="Arial" w:hAnsi="Arial" w:cs="Arial"/>
          <w:color w:val="000000" w:themeColor="text1"/>
        </w:rPr>
        <w:t xml:space="preserve"> chart there are five modules it has their own specific </w:t>
      </w:r>
      <w:proofErr w:type="gramStart"/>
      <w:r w:rsidR="000835EB" w:rsidRPr="00940B63">
        <w:rPr>
          <w:rFonts w:ascii="Arial" w:hAnsi="Arial" w:cs="Arial"/>
          <w:color w:val="000000" w:themeColor="text1"/>
        </w:rPr>
        <w:t>operation,</w:t>
      </w:r>
      <w:proofErr w:type="gramEnd"/>
      <w:r w:rsidR="000835EB" w:rsidRPr="00940B63">
        <w:rPr>
          <w:rFonts w:ascii="Arial" w:hAnsi="Arial" w:cs="Arial"/>
          <w:color w:val="000000" w:themeColor="text1"/>
        </w:rPr>
        <w:t xml:space="preserve"> the objective is to display the over stream chart in most common way</w:t>
      </w:r>
      <w:r w:rsidRPr="00940B63">
        <w:rPr>
          <w:rFonts w:ascii="Arial" w:hAnsi="Arial" w:cs="Arial"/>
          <w:color w:val="000000" w:themeColor="text1"/>
        </w:rPr>
        <w:t>. Data collection is a phase in which the data set is collected from the standard repository followed by the pre-processing phase, which includes noise reduction functionality and selection of features.</w:t>
      </w:r>
      <w:r w:rsidR="00436AE5" w:rsidRPr="00940B63">
        <w:rPr>
          <w:rFonts w:ascii="Arial" w:hAnsi="Arial" w:cs="Arial"/>
          <w:color w:val="000000" w:themeColor="text1"/>
        </w:rPr>
        <w:t xml:space="preserve"> </w:t>
      </w:r>
      <w:r w:rsidR="00220F08" w:rsidRPr="00940B63">
        <w:rPr>
          <w:rFonts w:ascii="Arial" w:hAnsi="Arial" w:cs="Arial"/>
          <w:color w:val="000000" w:themeColor="text1"/>
        </w:rPr>
        <w:t xml:space="preserve">subsequent step is core for deep learning as it </w:t>
      </w:r>
      <w:r w:rsidR="00213164" w:rsidRPr="00940B63">
        <w:rPr>
          <w:rFonts w:ascii="Arial" w:hAnsi="Arial" w:cs="Arial"/>
          <w:color w:val="000000" w:themeColor="text1"/>
        </w:rPr>
        <w:t>enforces</w:t>
      </w:r>
      <w:r w:rsidR="00220F08" w:rsidRPr="00940B63">
        <w:rPr>
          <w:rFonts w:ascii="Arial" w:hAnsi="Arial" w:cs="Arial"/>
          <w:color w:val="000000" w:themeColor="text1"/>
        </w:rPr>
        <w:t xml:space="preserve"> the primary algorithmic approach adapted for manipulation of data set</w:t>
      </w:r>
      <w:r w:rsidR="00EE3A9D" w:rsidRPr="00940B63">
        <w:rPr>
          <w:rFonts w:ascii="Arial" w:hAnsi="Arial" w:cs="Arial"/>
          <w:color w:val="000000" w:themeColor="text1"/>
        </w:rPr>
        <w:t>. Algorithms can range from deep belief to recurring neural networks. The performance analysis of the above data mining technique was the main module because the basic comparison of the above adapted method was illustrated. Our desire goal, which includes percentage or probability of occurrence of instances, will be achieved in the last discovery of the knowledge module. The likelihood of a heart attack in the patient is in our case</w:t>
      </w:r>
      <w:r w:rsidR="009537C8" w:rsidRPr="00940B63">
        <w:rPr>
          <w:rFonts w:ascii="Arial" w:hAnsi="Arial" w:cs="Arial"/>
          <w:color w:val="000000" w:themeColor="text1"/>
        </w:rPr>
        <w:t>.</w:t>
      </w:r>
    </w:p>
    <w:p w14:paraId="6793B74D" w14:textId="77777777" w:rsidR="00DB6790" w:rsidRPr="00940B63" w:rsidRDefault="00DB6790" w:rsidP="004A35DD">
      <w:pPr>
        <w:spacing w:line="360" w:lineRule="auto"/>
        <w:ind w:left="-709" w:right="-631"/>
        <w:jc w:val="both"/>
        <w:rPr>
          <w:rFonts w:ascii="Arial" w:hAnsi="Arial" w:cs="Arial"/>
          <w:color w:val="000000" w:themeColor="text1"/>
        </w:rPr>
      </w:pPr>
    </w:p>
    <w:p w14:paraId="57F5D184" w14:textId="479F8B1A" w:rsidR="0060417E" w:rsidRPr="00940B63" w:rsidRDefault="001C7961"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5.</w:t>
      </w:r>
      <w:r w:rsidR="00863A7E" w:rsidRPr="00940B63">
        <w:rPr>
          <w:rFonts w:ascii="Arial" w:hAnsi="Arial" w:cs="Arial"/>
          <w:color w:val="000000" w:themeColor="text1"/>
        </w:rPr>
        <w:t xml:space="preserve"> </w:t>
      </w:r>
      <w:r w:rsidR="00863A7E" w:rsidRPr="00940B63">
        <w:rPr>
          <w:rStyle w:val="word"/>
          <w:rFonts w:ascii="Arial" w:hAnsi="Arial" w:cs="Arial"/>
          <w:b/>
          <w:color w:val="000000" w:themeColor="text1"/>
        </w:rPr>
        <w:t>Compares major algorithms based on different parameters of MACHINE LEARNING:</w:t>
      </w:r>
    </w:p>
    <w:tbl>
      <w:tblPr>
        <w:tblW w:w="10095"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
        <w:gridCol w:w="1275"/>
        <w:gridCol w:w="1701"/>
        <w:gridCol w:w="1580"/>
        <w:gridCol w:w="1397"/>
        <w:gridCol w:w="1418"/>
        <w:gridCol w:w="1640"/>
      </w:tblGrid>
      <w:tr w:rsidR="00940B63" w:rsidRPr="00940B63" w14:paraId="52B1EF80" w14:textId="6873193A" w:rsidTr="00016852">
        <w:trPr>
          <w:trHeight w:val="645"/>
        </w:trPr>
        <w:tc>
          <w:tcPr>
            <w:tcW w:w="1084" w:type="dxa"/>
            <w:shd w:val="clear" w:color="auto" w:fill="C4BC96" w:themeFill="background2" w:themeFillShade="BF"/>
          </w:tcPr>
          <w:p w14:paraId="0DD58091" w14:textId="54C13534" w:rsidR="000552FE" w:rsidRPr="00940B63" w:rsidRDefault="000E5E69"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Technique</w:t>
            </w:r>
          </w:p>
        </w:tc>
        <w:tc>
          <w:tcPr>
            <w:tcW w:w="1275" w:type="dxa"/>
            <w:shd w:val="clear" w:color="auto" w:fill="C4BC96" w:themeFill="background2" w:themeFillShade="BF"/>
          </w:tcPr>
          <w:p w14:paraId="466B7CD6" w14:textId="11FDBDED" w:rsidR="000552FE"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Outlier</w:t>
            </w:r>
          </w:p>
        </w:tc>
        <w:tc>
          <w:tcPr>
            <w:tcW w:w="1701" w:type="dxa"/>
            <w:shd w:val="clear" w:color="auto" w:fill="C4BC96" w:themeFill="background2" w:themeFillShade="BF"/>
          </w:tcPr>
          <w:p w14:paraId="66FB4508" w14:textId="4C50F069" w:rsidR="000552FE"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Online learning</w:t>
            </w:r>
          </w:p>
        </w:tc>
        <w:tc>
          <w:tcPr>
            <w:tcW w:w="1580" w:type="dxa"/>
            <w:shd w:val="clear" w:color="auto" w:fill="C4BC96" w:themeFill="background2" w:themeFillShade="BF"/>
          </w:tcPr>
          <w:p w14:paraId="5B67D043" w14:textId="77777777" w:rsidR="00D129E7"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Over/under</w:t>
            </w:r>
          </w:p>
          <w:p w14:paraId="30B54DE8" w14:textId="1DBAB9CF" w:rsidR="000552FE"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 xml:space="preserve"> </w:t>
            </w:r>
            <w:r w:rsidR="002706D2" w:rsidRPr="00940B63">
              <w:rPr>
                <w:rFonts w:ascii="Arial" w:hAnsi="Arial" w:cs="Arial"/>
                <w:color w:val="000000" w:themeColor="text1"/>
              </w:rPr>
              <w:t>F</w:t>
            </w:r>
            <w:r w:rsidRPr="00940B63">
              <w:rPr>
                <w:rFonts w:ascii="Arial" w:hAnsi="Arial" w:cs="Arial"/>
                <w:color w:val="000000" w:themeColor="text1"/>
              </w:rPr>
              <w:t>itting</w:t>
            </w:r>
          </w:p>
        </w:tc>
        <w:tc>
          <w:tcPr>
            <w:tcW w:w="1397" w:type="dxa"/>
            <w:shd w:val="clear" w:color="auto" w:fill="C4BC96" w:themeFill="background2" w:themeFillShade="BF"/>
          </w:tcPr>
          <w:p w14:paraId="2BA0F2C9" w14:textId="5FEBBAA4" w:rsidR="000552FE"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Parametric</w:t>
            </w:r>
          </w:p>
        </w:tc>
        <w:tc>
          <w:tcPr>
            <w:tcW w:w="1418" w:type="dxa"/>
            <w:shd w:val="clear" w:color="auto" w:fill="C4BC96" w:themeFill="background2" w:themeFillShade="BF"/>
          </w:tcPr>
          <w:p w14:paraId="0E8D5AB8" w14:textId="066F7890" w:rsidR="000552FE"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Accuracy</w:t>
            </w:r>
          </w:p>
        </w:tc>
        <w:tc>
          <w:tcPr>
            <w:tcW w:w="1640" w:type="dxa"/>
            <w:shd w:val="clear" w:color="auto" w:fill="C4BC96" w:themeFill="background2" w:themeFillShade="BF"/>
          </w:tcPr>
          <w:p w14:paraId="77214756" w14:textId="77777777" w:rsidR="000552FE"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Execution</w:t>
            </w:r>
          </w:p>
          <w:p w14:paraId="229BBE68" w14:textId="3185FA5B" w:rsidR="00D129E7" w:rsidRPr="00940B63" w:rsidRDefault="00D129E7" w:rsidP="004A35DD">
            <w:pPr>
              <w:spacing w:line="360" w:lineRule="auto"/>
              <w:ind w:right="-631"/>
              <w:jc w:val="both"/>
              <w:rPr>
                <w:rFonts w:ascii="Arial" w:hAnsi="Arial" w:cs="Arial"/>
                <w:color w:val="000000" w:themeColor="text1"/>
              </w:rPr>
            </w:pPr>
            <w:r w:rsidRPr="00940B63">
              <w:rPr>
                <w:rFonts w:ascii="Arial" w:hAnsi="Arial" w:cs="Arial"/>
                <w:color w:val="000000" w:themeColor="text1"/>
              </w:rPr>
              <w:t>Technique</w:t>
            </w:r>
          </w:p>
        </w:tc>
      </w:tr>
      <w:tr w:rsidR="00940B63" w:rsidRPr="00BF7693" w14:paraId="0DFE4D6F" w14:textId="77777777" w:rsidTr="00016852">
        <w:trPr>
          <w:trHeight w:val="645"/>
        </w:trPr>
        <w:tc>
          <w:tcPr>
            <w:tcW w:w="1084" w:type="dxa"/>
          </w:tcPr>
          <w:p w14:paraId="0982F7CC" w14:textId="6E2F7759" w:rsidR="000552FE" w:rsidRPr="00BF7693" w:rsidRDefault="0039712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SVM</w:t>
            </w:r>
          </w:p>
        </w:tc>
        <w:tc>
          <w:tcPr>
            <w:tcW w:w="1275" w:type="dxa"/>
          </w:tcPr>
          <w:p w14:paraId="1CA33817" w14:textId="77777777" w:rsidR="00397126" w:rsidRPr="00BF7693" w:rsidRDefault="0039712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SVM can </w:t>
            </w:r>
          </w:p>
          <w:p w14:paraId="0069035D" w14:textId="04868B3F" w:rsidR="000552FE" w:rsidRPr="00BF7693" w:rsidRDefault="0039712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handle properly</w:t>
            </w:r>
          </w:p>
        </w:tc>
        <w:tc>
          <w:tcPr>
            <w:tcW w:w="1701" w:type="dxa"/>
          </w:tcPr>
          <w:p w14:paraId="4DEA86D4" w14:textId="77777777" w:rsidR="001B5F48" w:rsidRPr="00BF7693" w:rsidRDefault="001B5F4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It takes less time </w:t>
            </w:r>
          </w:p>
          <w:p w14:paraId="57B2A761" w14:textId="69DFE895" w:rsidR="000552FE" w:rsidRPr="00BF7693" w:rsidRDefault="001B5F4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than ANN</w:t>
            </w:r>
          </w:p>
        </w:tc>
        <w:tc>
          <w:tcPr>
            <w:tcW w:w="1580" w:type="dxa"/>
          </w:tcPr>
          <w:p w14:paraId="767E198B" w14:textId="77777777" w:rsidR="001B5F48" w:rsidRPr="00BF7693" w:rsidRDefault="001B5F4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Better performance</w:t>
            </w:r>
          </w:p>
          <w:p w14:paraId="0DF0DFA5" w14:textId="77777777" w:rsidR="00BA3E87" w:rsidRDefault="001B5F4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than fitting and </w:t>
            </w:r>
          </w:p>
          <w:p w14:paraId="7BCC0E9A" w14:textId="0B6A7400" w:rsidR="000552FE" w:rsidRPr="00BF7693" w:rsidRDefault="001B5F4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fitting</w:t>
            </w:r>
          </w:p>
        </w:tc>
        <w:tc>
          <w:tcPr>
            <w:tcW w:w="1397" w:type="dxa"/>
          </w:tcPr>
          <w:p w14:paraId="195EF832" w14:textId="77777777" w:rsidR="00B356E9" w:rsidRPr="00BF7693" w:rsidRDefault="00B356E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Its not parametric </w:t>
            </w:r>
          </w:p>
          <w:p w14:paraId="5E59146B" w14:textId="3400B586" w:rsidR="000552FE" w:rsidRPr="00BF7693" w:rsidRDefault="008D27CF"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M</w:t>
            </w:r>
            <w:r w:rsidR="00B356E9" w:rsidRPr="00BF7693">
              <w:rPr>
                <w:rFonts w:ascii="Arial" w:hAnsi="Arial" w:cs="Arial"/>
                <w:color w:val="000000" w:themeColor="text1"/>
                <w:sz w:val="18"/>
                <w:szCs w:val="18"/>
              </w:rPr>
              <w:t>odel</w:t>
            </w:r>
          </w:p>
        </w:tc>
        <w:tc>
          <w:tcPr>
            <w:tcW w:w="1418" w:type="dxa"/>
          </w:tcPr>
          <w:p w14:paraId="6A48D0B3" w14:textId="77777777" w:rsidR="00E0254B" w:rsidRDefault="00754C07"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Superior</w:t>
            </w:r>
            <w:r w:rsidR="00016852" w:rsidRPr="00BF7693">
              <w:rPr>
                <w:rFonts w:ascii="Arial" w:hAnsi="Arial" w:cs="Arial"/>
                <w:color w:val="000000" w:themeColor="text1"/>
                <w:sz w:val="18"/>
                <w:szCs w:val="18"/>
              </w:rPr>
              <w:t xml:space="preserve"> </w:t>
            </w:r>
            <w:r w:rsidRPr="00BF7693">
              <w:rPr>
                <w:rFonts w:ascii="Arial" w:hAnsi="Arial" w:cs="Arial"/>
                <w:color w:val="000000" w:themeColor="text1"/>
                <w:sz w:val="18"/>
                <w:szCs w:val="18"/>
              </w:rPr>
              <w:t xml:space="preserve">to </w:t>
            </w:r>
          </w:p>
          <w:p w14:paraId="619458F2" w14:textId="59D20CFB" w:rsidR="00016852" w:rsidRPr="00BF7693" w:rsidRDefault="00754C07"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other </w:t>
            </w:r>
          </w:p>
          <w:p w14:paraId="41C0D7F9" w14:textId="77777777" w:rsidR="00E0254B" w:rsidRDefault="00754C07"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parametric </w:t>
            </w:r>
          </w:p>
          <w:p w14:paraId="1A712B0F" w14:textId="067B42DD" w:rsidR="000552FE" w:rsidRPr="00BF7693" w:rsidRDefault="00754C07"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models</w:t>
            </w:r>
          </w:p>
        </w:tc>
        <w:tc>
          <w:tcPr>
            <w:tcW w:w="1640" w:type="dxa"/>
          </w:tcPr>
          <w:p w14:paraId="3103E3BF" w14:textId="5CD47D18" w:rsidR="00BA3E87" w:rsidRDefault="00016852"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Depending</w:t>
            </w:r>
            <w:r w:rsidR="00732337">
              <w:rPr>
                <w:rFonts w:ascii="Arial" w:hAnsi="Arial" w:cs="Arial"/>
                <w:color w:val="000000" w:themeColor="text1"/>
                <w:sz w:val="18"/>
                <w:szCs w:val="18"/>
              </w:rPr>
              <w:t xml:space="preserve"> </w:t>
            </w:r>
            <w:r w:rsidRPr="00BF7693">
              <w:rPr>
                <w:rFonts w:ascii="Arial" w:hAnsi="Arial" w:cs="Arial"/>
                <w:color w:val="000000" w:themeColor="text1"/>
                <w:sz w:val="18"/>
                <w:szCs w:val="18"/>
              </w:rPr>
              <w:t>on the dataset used, the</w:t>
            </w:r>
          </w:p>
          <w:p w14:paraId="203780D7" w14:textId="5767C243" w:rsidR="00016852" w:rsidRPr="00BF7693" w:rsidRDefault="00016852"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NLP operation is </w:t>
            </w:r>
          </w:p>
          <w:p w14:paraId="50416424" w14:textId="77777777" w:rsidR="00BA3E87" w:rsidRDefault="00016852" w:rsidP="004A35DD">
            <w:pPr>
              <w:spacing w:line="360" w:lineRule="auto"/>
              <w:ind w:right="-631"/>
              <w:jc w:val="both"/>
              <w:rPr>
                <w:rFonts w:ascii="Arial" w:hAnsi="Arial" w:cs="Arial"/>
                <w:color w:val="000000" w:themeColor="text1"/>
                <w:sz w:val="18"/>
                <w:szCs w:val="18"/>
              </w:rPr>
            </w:pPr>
            <w:proofErr w:type="gramStart"/>
            <w:r w:rsidRPr="00BF7693">
              <w:rPr>
                <w:rFonts w:ascii="Arial" w:hAnsi="Arial" w:cs="Arial"/>
                <w:color w:val="000000" w:themeColor="text1"/>
                <w:sz w:val="18"/>
                <w:szCs w:val="18"/>
              </w:rPr>
              <w:t>generally</w:t>
            </w:r>
            <w:proofErr w:type="gramEnd"/>
            <w:r w:rsidRPr="00BF7693">
              <w:rPr>
                <w:rFonts w:ascii="Arial" w:hAnsi="Arial" w:cs="Arial"/>
                <w:color w:val="000000" w:themeColor="text1"/>
                <w:sz w:val="18"/>
                <w:szCs w:val="18"/>
              </w:rPr>
              <w:t xml:space="preserve"> rather </w:t>
            </w:r>
          </w:p>
          <w:p w14:paraId="028D9E4B" w14:textId="429459AF" w:rsidR="000552FE" w:rsidRPr="00BF7693" w:rsidRDefault="00016852"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slow</w:t>
            </w:r>
          </w:p>
        </w:tc>
      </w:tr>
      <w:tr w:rsidR="00940B63" w:rsidRPr="00BF7693" w14:paraId="3C6309F4" w14:textId="77777777" w:rsidTr="00016852">
        <w:trPr>
          <w:trHeight w:val="645"/>
        </w:trPr>
        <w:tc>
          <w:tcPr>
            <w:tcW w:w="1084" w:type="dxa"/>
          </w:tcPr>
          <w:p w14:paraId="118D3290" w14:textId="34461C0A" w:rsidR="000552FE" w:rsidRPr="00BF7693" w:rsidRDefault="00F2544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Naïve Bayes</w:t>
            </w:r>
          </w:p>
        </w:tc>
        <w:tc>
          <w:tcPr>
            <w:tcW w:w="1275" w:type="dxa"/>
          </w:tcPr>
          <w:p w14:paraId="03ECAE48" w14:textId="77777777" w:rsidR="00F25446" w:rsidRPr="00BF7693" w:rsidRDefault="00F2544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It is less </w:t>
            </w:r>
          </w:p>
          <w:p w14:paraId="7B64B632" w14:textId="77777777" w:rsidR="007D40DB" w:rsidRDefault="00F2544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pruned to </w:t>
            </w:r>
          </w:p>
          <w:p w14:paraId="70D97C93" w14:textId="3F5A0453" w:rsidR="000552FE" w:rsidRPr="00BF7693" w:rsidRDefault="00F2544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outlier</w:t>
            </w:r>
          </w:p>
        </w:tc>
        <w:tc>
          <w:tcPr>
            <w:tcW w:w="1701" w:type="dxa"/>
          </w:tcPr>
          <w:p w14:paraId="74C4D774" w14:textId="77777777" w:rsidR="000552FE" w:rsidRPr="00BF7693" w:rsidRDefault="00F2544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This can perform on</w:t>
            </w:r>
          </w:p>
          <w:p w14:paraId="628D116E" w14:textId="7C57E186" w:rsidR="00F25446" w:rsidRPr="00BF7693" w:rsidRDefault="00341C6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O</w:t>
            </w:r>
            <w:r w:rsidR="00F25446" w:rsidRPr="00BF7693">
              <w:rPr>
                <w:rFonts w:ascii="Arial" w:hAnsi="Arial" w:cs="Arial"/>
                <w:color w:val="000000" w:themeColor="text1"/>
                <w:sz w:val="18"/>
                <w:szCs w:val="18"/>
              </w:rPr>
              <w:t>nline</w:t>
            </w:r>
          </w:p>
        </w:tc>
        <w:tc>
          <w:tcPr>
            <w:tcW w:w="1580" w:type="dxa"/>
          </w:tcPr>
          <w:p w14:paraId="564E5A6E" w14:textId="77777777" w:rsidR="00260BFF" w:rsidRPr="00BF7693" w:rsidRDefault="00260BFF"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It is not affected </w:t>
            </w:r>
          </w:p>
          <w:p w14:paraId="14FFEBC3" w14:textId="77777777" w:rsidR="00260BFF" w:rsidRPr="00BF7693" w:rsidRDefault="00260BFF"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by fitting and under </w:t>
            </w:r>
          </w:p>
          <w:p w14:paraId="58E296E1" w14:textId="16F01FC8" w:rsidR="000552FE" w:rsidRPr="00BF7693" w:rsidRDefault="00260BFF"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fitting</w:t>
            </w:r>
          </w:p>
        </w:tc>
        <w:tc>
          <w:tcPr>
            <w:tcW w:w="1397" w:type="dxa"/>
          </w:tcPr>
          <w:p w14:paraId="07C3217D" w14:textId="6815C565" w:rsidR="000552FE" w:rsidRPr="00BF7693" w:rsidRDefault="00DC797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Yes</w:t>
            </w:r>
          </w:p>
        </w:tc>
        <w:tc>
          <w:tcPr>
            <w:tcW w:w="1418" w:type="dxa"/>
          </w:tcPr>
          <w:p w14:paraId="4319D409" w14:textId="77777777" w:rsidR="00DC7979" w:rsidRPr="00BF7693" w:rsidRDefault="00DC797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High with a </w:t>
            </w:r>
          </w:p>
          <w:p w14:paraId="4621D166" w14:textId="77777777" w:rsidR="004D5384" w:rsidRDefault="00DC797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limited set of </w:t>
            </w:r>
          </w:p>
          <w:p w14:paraId="63E87387" w14:textId="28A1114F" w:rsidR="000552FE" w:rsidRPr="00BF7693" w:rsidRDefault="00DC797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data</w:t>
            </w:r>
          </w:p>
        </w:tc>
        <w:tc>
          <w:tcPr>
            <w:tcW w:w="1640" w:type="dxa"/>
          </w:tcPr>
          <w:p w14:paraId="7C6BDFA5" w14:textId="77777777" w:rsidR="00EF35EF" w:rsidRPr="00BF7693" w:rsidRDefault="00D56B27"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Low with limited </w:t>
            </w:r>
          </w:p>
          <w:p w14:paraId="67A4E7F1" w14:textId="56D7C4EB" w:rsidR="00D56B27" w:rsidRPr="00BF7693" w:rsidRDefault="00EF35EF"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S</w:t>
            </w:r>
            <w:r w:rsidR="00D56B27" w:rsidRPr="00BF7693">
              <w:rPr>
                <w:rFonts w:ascii="Arial" w:hAnsi="Arial" w:cs="Arial"/>
                <w:color w:val="000000" w:themeColor="text1"/>
                <w:sz w:val="18"/>
                <w:szCs w:val="18"/>
              </w:rPr>
              <w:t>et</w:t>
            </w:r>
            <w:r w:rsidRPr="00BF7693">
              <w:rPr>
                <w:rFonts w:ascii="Arial" w:hAnsi="Arial" w:cs="Arial"/>
                <w:color w:val="000000" w:themeColor="text1"/>
                <w:sz w:val="18"/>
                <w:szCs w:val="18"/>
              </w:rPr>
              <w:t xml:space="preserve"> o</w:t>
            </w:r>
            <w:r w:rsidR="00D56B27" w:rsidRPr="00BF7693">
              <w:rPr>
                <w:rFonts w:ascii="Arial" w:hAnsi="Arial" w:cs="Arial"/>
                <w:color w:val="000000" w:themeColor="text1"/>
                <w:sz w:val="18"/>
                <w:szCs w:val="18"/>
              </w:rPr>
              <w:t>f data</w:t>
            </w:r>
          </w:p>
        </w:tc>
      </w:tr>
      <w:tr w:rsidR="00940B63" w:rsidRPr="00BF7693" w14:paraId="53051A2C" w14:textId="77777777" w:rsidTr="00016852">
        <w:trPr>
          <w:trHeight w:val="645"/>
        </w:trPr>
        <w:tc>
          <w:tcPr>
            <w:tcW w:w="1084" w:type="dxa"/>
          </w:tcPr>
          <w:p w14:paraId="3F18CD4C" w14:textId="77777777" w:rsidR="008D27CF" w:rsidRPr="00BF7693" w:rsidRDefault="00C24C6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Decision </w:t>
            </w:r>
          </w:p>
          <w:p w14:paraId="67A05A70" w14:textId="7F929E67" w:rsidR="000552FE" w:rsidRPr="00BF7693" w:rsidRDefault="00C30B33"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T</w:t>
            </w:r>
            <w:r w:rsidR="00C24C69" w:rsidRPr="00BF7693">
              <w:rPr>
                <w:rFonts w:ascii="Arial" w:hAnsi="Arial" w:cs="Arial"/>
                <w:color w:val="000000" w:themeColor="text1"/>
                <w:sz w:val="18"/>
                <w:szCs w:val="18"/>
              </w:rPr>
              <w:t>ree</w:t>
            </w:r>
          </w:p>
        </w:tc>
        <w:tc>
          <w:tcPr>
            <w:tcW w:w="1275" w:type="dxa"/>
          </w:tcPr>
          <w:p w14:paraId="15BC8828" w14:textId="77777777" w:rsidR="00357470" w:rsidRPr="00BF7693" w:rsidRDefault="0035747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Outlier does </w:t>
            </w:r>
          </w:p>
          <w:p w14:paraId="7236E7E5" w14:textId="77777777" w:rsidR="00357470" w:rsidRPr="00BF7693" w:rsidRDefault="0035747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now not play </w:t>
            </w:r>
          </w:p>
          <w:p w14:paraId="44B9AAB0" w14:textId="0F6BE6DA" w:rsidR="00357470" w:rsidRPr="00BF7693" w:rsidRDefault="0035747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vital position in </w:t>
            </w:r>
          </w:p>
          <w:p w14:paraId="7CFF9DD0" w14:textId="77777777" w:rsidR="00F73C00" w:rsidRPr="00BF7693" w:rsidRDefault="0035747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interoperation of dataset by </w:t>
            </w:r>
          </w:p>
          <w:p w14:paraId="4D9591BB" w14:textId="77777777" w:rsidR="00F73C00" w:rsidRPr="00BF7693" w:rsidRDefault="0035747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way of </w:t>
            </w:r>
          </w:p>
          <w:p w14:paraId="0DBA646A" w14:textId="07EDEC79" w:rsidR="000552FE" w:rsidRPr="00BF7693" w:rsidRDefault="002437E5"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decision</w:t>
            </w:r>
            <w:r w:rsidR="00357470" w:rsidRPr="00BF7693">
              <w:rPr>
                <w:rFonts w:ascii="Arial" w:hAnsi="Arial" w:cs="Arial"/>
                <w:color w:val="000000" w:themeColor="text1"/>
                <w:sz w:val="18"/>
                <w:szCs w:val="18"/>
              </w:rPr>
              <w:t xml:space="preserve"> tree</w:t>
            </w:r>
          </w:p>
        </w:tc>
        <w:tc>
          <w:tcPr>
            <w:tcW w:w="1701" w:type="dxa"/>
          </w:tcPr>
          <w:p w14:paraId="42AAF54C" w14:textId="16393F68" w:rsidR="000552FE" w:rsidRPr="00BF7693" w:rsidRDefault="009F43B4"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Doesn’t support</w:t>
            </w:r>
          </w:p>
        </w:tc>
        <w:tc>
          <w:tcPr>
            <w:tcW w:w="1580" w:type="dxa"/>
          </w:tcPr>
          <w:p w14:paraId="568F8D59" w14:textId="77777777" w:rsidR="000552FE" w:rsidRPr="00BF7693" w:rsidRDefault="009F43B4"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It is affected by </w:t>
            </w:r>
          </w:p>
          <w:p w14:paraId="3D12EC11" w14:textId="22F60F33" w:rsidR="009F43B4" w:rsidRPr="00BF7693" w:rsidRDefault="008A1206"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f</w:t>
            </w:r>
            <w:r w:rsidR="009F43B4" w:rsidRPr="00BF7693">
              <w:rPr>
                <w:rFonts w:ascii="Arial" w:hAnsi="Arial" w:cs="Arial"/>
                <w:color w:val="000000" w:themeColor="text1"/>
                <w:sz w:val="18"/>
                <w:szCs w:val="18"/>
              </w:rPr>
              <w:t xml:space="preserve">itting and under </w:t>
            </w:r>
          </w:p>
          <w:p w14:paraId="339146B1" w14:textId="491B1F45" w:rsidR="009F43B4" w:rsidRPr="00BF7693" w:rsidRDefault="009F43B4"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fitting</w:t>
            </w:r>
          </w:p>
        </w:tc>
        <w:tc>
          <w:tcPr>
            <w:tcW w:w="1397" w:type="dxa"/>
          </w:tcPr>
          <w:p w14:paraId="79F81A22" w14:textId="77777777" w:rsidR="000552FE" w:rsidRPr="00BF7693" w:rsidRDefault="0037153B"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Non-parametric</w:t>
            </w:r>
          </w:p>
          <w:p w14:paraId="6751C539" w14:textId="4A5D4B51" w:rsidR="0037153B" w:rsidRPr="00BF7693" w:rsidRDefault="008A501C"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M</w:t>
            </w:r>
            <w:r w:rsidR="0037153B" w:rsidRPr="00BF7693">
              <w:rPr>
                <w:rFonts w:ascii="Arial" w:hAnsi="Arial" w:cs="Arial"/>
                <w:color w:val="000000" w:themeColor="text1"/>
                <w:sz w:val="18"/>
                <w:szCs w:val="18"/>
              </w:rPr>
              <w:t>odel</w:t>
            </w:r>
          </w:p>
        </w:tc>
        <w:tc>
          <w:tcPr>
            <w:tcW w:w="1418" w:type="dxa"/>
          </w:tcPr>
          <w:p w14:paraId="40031EE3" w14:textId="77777777" w:rsidR="000552FE" w:rsidRPr="00BF7693" w:rsidRDefault="008A501C"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Depends on</w:t>
            </w:r>
          </w:p>
          <w:p w14:paraId="1A615DF1" w14:textId="77777777" w:rsidR="004D5384" w:rsidRDefault="004C03A8"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d</w:t>
            </w:r>
            <w:r w:rsidR="008A501C" w:rsidRPr="00BF7693">
              <w:rPr>
                <w:rFonts w:ascii="Arial" w:hAnsi="Arial" w:cs="Arial"/>
                <w:color w:val="000000" w:themeColor="text1"/>
                <w:sz w:val="18"/>
                <w:szCs w:val="18"/>
              </w:rPr>
              <w:t>ataset</w:t>
            </w:r>
            <w:r w:rsidR="00367CF0" w:rsidRPr="00BF7693">
              <w:rPr>
                <w:rFonts w:ascii="Arial" w:hAnsi="Arial" w:cs="Arial"/>
                <w:color w:val="000000" w:themeColor="text1"/>
                <w:sz w:val="18"/>
                <w:szCs w:val="18"/>
              </w:rPr>
              <w:t xml:space="preserve">, </w:t>
            </w:r>
          </w:p>
          <w:p w14:paraId="44F05BCB" w14:textId="1A6B1DC2" w:rsidR="00367CF0" w:rsidRPr="00BF7693" w:rsidRDefault="00367CF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technique.</w:t>
            </w:r>
          </w:p>
          <w:p w14:paraId="7B459D1A" w14:textId="77777777" w:rsidR="00367CF0" w:rsidRPr="00BF7693" w:rsidRDefault="00367CF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This have high </w:t>
            </w:r>
          </w:p>
          <w:p w14:paraId="0FF86D32" w14:textId="349AFD6F" w:rsidR="00367CF0" w:rsidRPr="00BF7693" w:rsidRDefault="00726469"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a</w:t>
            </w:r>
            <w:r w:rsidR="00367CF0" w:rsidRPr="00BF7693">
              <w:rPr>
                <w:rFonts w:ascii="Arial" w:hAnsi="Arial" w:cs="Arial"/>
                <w:color w:val="000000" w:themeColor="text1"/>
                <w:sz w:val="18"/>
                <w:szCs w:val="18"/>
              </w:rPr>
              <w:t xml:space="preserve">ccuracy than </w:t>
            </w:r>
          </w:p>
          <w:p w14:paraId="4707FC24" w14:textId="792EB591" w:rsidR="00367CF0" w:rsidRPr="00BF7693" w:rsidRDefault="00367CF0"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SVM</w:t>
            </w:r>
          </w:p>
        </w:tc>
        <w:tc>
          <w:tcPr>
            <w:tcW w:w="1640" w:type="dxa"/>
          </w:tcPr>
          <w:p w14:paraId="6797E84F" w14:textId="77777777" w:rsidR="007D40DB" w:rsidRDefault="00FC24A1"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Need less time </w:t>
            </w:r>
          </w:p>
          <w:p w14:paraId="34531A73" w14:textId="732A7867" w:rsidR="007D40DB" w:rsidRDefault="00FC24A1"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than Any other </w:t>
            </w:r>
          </w:p>
          <w:p w14:paraId="70FA02AA" w14:textId="49B8098C" w:rsidR="00FC24A1" w:rsidRPr="00BF7693" w:rsidRDefault="00FC24A1"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 xml:space="preserve">parametric </w:t>
            </w:r>
          </w:p>
          <w:p w14:paraId="1860C227" w14:textId="3C8941A1" w:rsidR="00FC24A1" w:rsidRPr="00BF7693" w:rsidRDefault="00FC24A1" w:rsidP="004A35DD">
            <w:pPr>
              <w:spacing w:line="360" w:lineRule="auto"/>
              <w:ind w:right="-631"/>
              <w:jc w:val="both"/>
              <w:rPr>
                <w:rFonts w:ascii="Arial" w:hAnsi="Arial" w:cs="Arial"/>
                <w:color w:val="000000" w:themeColor="text1"/>
                <w:sz w:val="18"/>
                <w:szCs w:val="18"/>
              </w:rPr>
            </w:pPr>
            <w:r w:rsidRPr="00BF7693">
              <w:rPr>
                <w:rFonts w:ascii="Arial" w:hAnsi="Arial" w:cs="Arial"/>
                <w:color w:val="000000" w:themeColor="text1"/>
                <w:sz w:val="18"/>
                <w:szCs w:val="18"/>
              </w:rPr>
              <w:t>Model.</w:t>
            </w:r>
          </w:p>
        </w:tc>
      </w:tr>
    </w:tbl>
    <w:p w14:paraId="4767FCDC" w14:textId="091CF2ED" w:rsidR="0060417E" w:rsidRPr="00940B63" w:rsidRDefault="0060417E" w:rsidP="004A35DD">
      <w:pPr>
        <w:spacing w:line="360" w:lineRule="auto"/>
        <w:ind w:left="-709" w:right="-631"/>
        <w:jc w:val="both"/>
        <w:rPr>
          <w:rFonts w:ascii="Arial" w:hAnsi="Arial" w:cs="Arial"/>
          <w:color w:val="000000" w:themeColor="text1"/>
        </w:rPr>
      </w:pPr>
    </w:p>
    <w:p w14:paraId="36A0362E" w14:textId="3B4B5283" w:rsidR="00BA546C" w:rsidRPr="00940B63" w:rsidRDefault="00BA546C" w:rsidP="004A35DD">
      <w:pPr>
        <w:spacing w:line="360" w:lineRule="auto"/>
        <w:ind w:left="-709" w:right="-631"/>
        <w:jc w:val="both"/>
        <w:rPr>
          <w:rFonts w:ascii="Arial" w:hAnsi="Arial" w:cs="Arial"/>
          <w:color w:val="000000" w:themeColor="text1"/>
        </w:rPr>
      </w:pPr>
    </w:p>
    <w:p w14:paraId="4B1BCAD8" w14:textId="79237313" w:rsidR="00EB0C7C" w:rsidRPr="00940B63" w:rsidRDefault="000123ED"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Conclusion:</w:t>
      </w:r>
    </w:p>
    <w:p w14:paraId="6002A952" w14:textId="04F35454" w:rsidR="00916188" w:rsidRPr="00940B63" w:rsidRDefault="00916188" w:rsidP="004A35DD">
      <w:pPr>
        <w:spacing w:line="360" w:lineRule="auto"/>
        <w:ind w:left="-709" w:right="-631" w:firstLine="1429"/>
        <w:jc w:val="both"/>
        <w:rPr>
          <w:rFonts w:ascii="Arial" w:hAnsi="Arial" w:cs="Arial"/>
          <w:b/>
          <w:color w:val="000000" w:themeColor="text1"/>
        </w:rPr>
      </w:pPr>
      <w:r w:rsidRPr="00940B63">
        <w:rPr>
          <w:rStyle w:val="word"/>
          <w:rFonts w:ascii="Arial" w:hAnsi="Arial" w:cs="Arial"/>
          <w:color w:val="000000" w:themeColor="text1"/>
        </w:rPr>
        <w:t>Heart attack is a crucial human society health problem. This paper summarizes state-of - the-art techniques and methods available to prevent this disease</w:t>
      </w:r>
      <w:r w:rsidR="00F3026F" w:rsidRPr="00940B63">
        <w:rPr>
          <w:rStyle w:val="word"/>
          <w:rFonts w:ascii="Arial" w:hAnsi="Arial" w:cs="Arial"/>
          <w:color w:val="000000" w:themeColor="text1"/>
        </w:rPr>
        <w:t>.</w:t>
      </w:r>
      <w:r w:rsidR="00C90C9E" w:rsidRPr="00940B63">
        <w:rPr>
          <w:rFonts w:ascii="Arial" w:hAnsi="Arial" w:cs="Arial"/>
          <w:color w:val="000000" w:themeColor="text1"/>
        </w:rPr>
        <w:t xml:space="preserve"> </w:t>
      </w:r>
      <w:r w:rsidR="00D34A94" w:rsidRPr="00940B63">
        <w:rPr>
          <w:rFonts w:ascii="Arial" w:hAnsi="Arial" w:cs="Arial"/>
          <w:color w:val="000000" w:themeColor="text1"/>
        </w:rPr>
        <w:t xml:space="preserve">It </w:t>
      </w:r>
      <w:r w:rsidR="00D34A94" w:rsidRPr="00940B63">
        <w:rPr>
          <w:rStyle w:val="word"/>
          <w:rFonts w:ascii="Arial" w:hAnsi="Arial" w:cs="Arial"/>
          <w:color w:val="000000" w:themeColor="text1"/>
        </w:rPr>
        <w:t xml:space="preserve">Provides a deep insight into the classification of heart disease machine learning techniques. </w:t>
      </w:r>
      <w:r w:rsidR="00C90C9E" w:rsidRPr="00940B63">
        <w:rPr>
          <w:rStyle w:val="word"/>
          <w:rFonts w:ascii="Arial" w:hAnsi="Arial" w:cs="Arial"/>
          <w:color w:val="000000" w:themeColor="text1"/>
        </w:rPr>
        <w:t>Deep learning an emerging artificial intelligence field has shown some promising results with high accuracy in other fields of medical diagnosis</w:t>
      </w:r>
      <w:r w:rsidR="00913936" w:rsidRPr="00940B63">
        <w:rPr>
          <w:rStyle w:val="word"/>
          <w:rFonts w:ascii="Arial" w:hAnsi="Arial" w:cs="Arial"/>
          <w:color w:val="000000" w:themeColor="text1"/>
        </w:rPr>
        <w:t>.</w:t>
      </w:r>
      <w:r w:rsidR="00913936" w:rsidRPr="00940B63">
        <w:rPr>
          <w:rFonts w:ascii="Arial" w:hAnsi="Arial" w:cs="Arial"/>
          <w:color w:val="000000" w:themeColor="text1"/>
        </w:rPr>
        <w:t xml:space="preserve"> </w:t>
      </w:r>
      <w:r w:rsidR="00913936" w:rsidRPr="00940B63">
        <w:rPr>
          <w:rStyle w:val="word"/>
          <w:rFonts w:ascii="Arial" w:hAnsi="Arial" w:cs="Arial"/>
          <w:color w:val="000000" w:themeColor="text1"/>
        </w:rPr>
        <w:t>The part of classifier is significant in healthcare industry so that the comes about can be utilized for foreseeing the treatment which can be given to patients</w:t>
      </w:r>
      <w:r w:rsidR="00393744" w:rsidRPr="00940B63">
        <w:rPr>
          <w:rStyle w:val="word"/>
          <w:rFonts w:ascii="Arial" w:hAnsi="Arial" w:cs="Arial"/>
          <w:color w:val="000000" w:themeColor="text1"/>
        </w:rPr>
        <w:t>.</w:t>
      </w:r>
      <w:r w:rsidR="005C3F8B" w:rsidRPr="00940B63">
        <w:rPr>
          <w:rStyle w:val="word"/>
          <w:rFonts w:ascii="Arial" w:hAnsi="Arial" w:cs="Arial"/>
          <w:color w:val="000000" w:themeColor="text1"/>
        </w:rPr>
        <w:t xml:space="preserve"> Machine learning procedures altogether progresses precision of cardiovascular hazard expectation through which patients can be recognized amid an early organize of malady and can be benefitted by preventive treatment.</w:t>
      </w:r>
      <w:r w:rsidR="006D06E9" w:rsidRPr="00940B63">
        <w:rPr>
          <w:rStyle w:val="word"/>
          <w:rFonts w:ascii="Arial" w:hAnsi="Arial" w:cs="Arial"/>
          <w:color w:val="000000" w:themeColor="text1"/>
        </w:rPr>
        <w:t xml:space="preserve"> </w:t>
      </w:r>
    </w:p>
    <w:p w14:paraId="208BBEC4" w14:textId="5D462E62" w:rsidR="0060417E" w:rsidRPr="00940B63" w:rsidRDefault="00FC1A20"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W</w:t>
      </w:r>
      <w:r w:rsidR="006D06E9" w:rsidRPr="00940B63">
        <w:rPr>
          <w:rFonts w:ascii="Arial" w:hAnsi="Arial" w:cs="Arial"/>
          <w:color w:val="000000" w:themeColor="text1"/>
        </w:rPr>
        <w:t xml:space="preserve">hen we see at Naïve Bayes comes </w:t>
      </w:r>
      <w:proofErr w:type="gramStart"/>
      <w:r w:rsidR="006D06E9" w:rsidRPr="00940B63">
        <w:rPr>
          <w:rFonts w:ascii="Arial" w:hAnsi="Arial" w:cs="Arial"/>
          <w:color w:val="000000" w:themeColor="text1"/>
        </w:rPr>
        <w:t>about</w:t>
      </w:r>
      <w:proofErr w:type="gramEnd"/>
      <w:r w:rsidR="006D06E9" w:rsidRPr="00940B63">
        <w:rPr>
          <w:rFonts w:ascii="Arial" w:hAnsi="Arial" w:cs="Arial"/>
          <w:color w:val="000000" w:themeColor="text1"/>
        </w:rPr>
        <w:t xml:space="preserve"> we are getting more precise comes about with probabilities of all other possibilities but due to direction to as it were one arrangement decision trees may miss lead.</w:t>
      </w:r>
      <w:r w:rsidR="00A12E7E" w:rsidRPr="00940B63">
        <w:rPr>
          <w:rFonts w:ascii="Arial" w:hAnsi="Arial" w:cs="Arial"/>
          <w:color w:val="000000" w:themeColor="text1"/>
        </w:rPr>
        <w:t xml:space="preserve"> At long last ready to say by this try that Naïve Bayes is more precise in the event that the input information is cleaned and well kept up indeed in spite of the fact that ID3 (J48) can clean it self it cannot donate precise comes about each time,</w:t>
      </w:r>
      <w:r w:rsidR="004829A0" w:rsidRPr="00940B63">
        <w:rPr>
          <w:rFonts w:ascii="Arial" w:hAnsi="Arial" w:cs="Arial"/>
          <w:color w:val="000000" w:themeColor="text1"/>
        </w:rPr>
        <w:t xml:space="preserve"> and in this same way Naïve Bayes moreover will not deliver exact </w:t>
      </w:r>
      <w:r w:rsidR="009C01A3" w:rsidRPr="00940B63">
        <w:rPr>
          <w:rFonts w:ascii="Arial" w:hAnsi="Arial" w:cs="Arial"/>
          <w:color w:val="000000" w:themeColor="text1"/>
        </w:rPr>
        <w:t>results</w:t>
      </w:r>
      <w:r w:rsidR="004829A0" w:rsidRPr="00940B63">
        <w:rPr>
          <w:rFonts w:ascii="Arial" w:hAnsi="Arial" w:cs="Arial"/>
          <w:color w:val="000000" w:themeColor="text1"/>
        </w:rPr>
        <w:t xml:space="preserve"> about each time we have to be consider </w:t>
      </w:r>
      <w:r w:rsidR="009C01A3" w:rsidRPr="00940B63">
        <w:rPr>
          <w:rFonts w:ascii="Arial" w:hAnsi="Arial" w:cs="Arial"/>
          <w:color w:val="000000" w:themeColor="text1"/>
        </w:rPr>
        <w:t>results</w:t>
      </w:r>
      <w:r w:rsidR="004829A0" w:rsidRPr="00940B63">
        <w:rPr>
          <w:rFonts w:ascii="Arial" w:hAnsi="Arial" w:cs="Arial"/>
          <w:color w:val="000000" w:themeColor="text1"/>
        </w:rPr>
        <w:t xml:space="preserve"> about of diverse </w:t>
      </w:r>
      <w:r w:rsidR="009C01A3" w:rsidRPr="00940B63">
        <w:rPr>
          <w:rFonts w:ascii="Arial" w:hAnsi="Arial" w:cs="Arial"/>
          <w:color w:val="000000" w:themeColor="text1"/>
        </w:rPr>
        <w:t>algorithms</w:t>
      </w:r>
      <w:r w:rsidR="004829A0" w:rsidRPr="00940B63">
        <w:rPr>
          <w:rFonts w:ascii="Arial" w:hAnsi="Arial" w:cs="Arial"/>
          <w:color w:val="000000" w:themeColor="text1"/>
        </w:rPr>
        <w:t xml:space="preserve"> and by all its comes </w:t>
      </w:r>
      <w:r w:rsidR="004829A0" w:rsidRPr="00940B63">
        <w:rPr>
          <w:rFonts w:ascii="Arial" w:hAnsi="Arial" w:cs="Arial"/>
          <w:color w:val="000000" w:themeColor="text1"/>
        </w:rPr>
        <w:lastRenderedPageBreak/>
        <w:t>about in case a forecast is made it'll be exact. But able to utilize Naïve Bayes consider factors as person ready to utilize combination of algorithms like Naïve Bayes</w:t>
      </w:r>
      <w:r w:rsidR="00B67428" w:rsidRPr="00940B63">
        <w:rPr>
          <w:rFonts w:ascii="Arial" w:hAnsi="Arial" w:cs="Arial"/>
          <w:color w:val="000000" w:themeColor="text1"/>
        </w:rPr>
        <w:t>.</w:t>
      </w:r>
    </w:p>
    <w:p w14:paraId="52037701" w14:textId="6BB1614C" w:rsidR="00B67428" w:rsidRPr="00940B63" w:rsidRDefault="00B67428"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 xml:space="preserve">By </w:t>
      </w:r>
      <w:r w:rsidR="00940B63" w:rsidRPr="00940B63">
        <w:rPr>
          <w:rFonts w:ascii="Arial" w:hAnsi="Arial" w:cs="Arial"/>
          <w:color w:val="000000" w:themeColor="text1"/>
        </w:rPr>
        <w:t>analysing</w:t>
      </w:r>
      <w:r w:rsidRPr="00940B63">
        <w:rPr>
          <w:rFonts w:ascii="Arial" w:hAnsi="Arial" w:cs="Arial"/>
          <w:color w:val="000000" w:themeColor="text1"/>
        </w:rPr>
        <w:t xml:space="preserve"> the test results, it is concluded thatJ48 tree method turned out to be best classifier for heart infection expectation since it contains more exactness and slightest add up to time to construct. Highest accuracy belongs to the J48 algorithm with reduced pruning of errors followed by LMT, whereas applying reduced pruning of errors to J48 results in higher performance without pruning, it results in lower Execution. The finest algorithm J48 based on UCI information has the most noteworthy exactness</w:t>
      </w:r>
    </w:p>
    <w:p w14:paraId="350806A4" w14:textId="6B6DC055" w:rsidR="0060417E" w:rsidRPr="00940B63" w:rsidRDefault="00F079C2" w:rsidP="004A35DD">
      <w:pPr>
        <w:spacing w:line="360" w:lineRule="auto"/>
        <w:ind w:left="-709" w:right="-631" w:firstLine="1429"/>
        <w:jc w:val="both"/>
        <w:rPr>
          <w:rFonts w:ascii="Arial" w:hAnsi="Arial" w:cs="Arial"/>
          <w:color w:val="000000" w:themeColor="text1"/>
        </w:rPr>
      </w:pPr>
      <w:r w:rsidRPr="00940B63">
        <w:rPr>
          <w:rFonts w:ascii="Arial" w:hAnsi="Arial" w:cs="Arial"/>
          <w:color w:val="000000" w:themeColor="text1"/>
        </w:rPr>
        <w:t>In conclusion, as distinguished through the writing audit, we accept as it were a minimal victory is accomplished within the creation of prescient demonstrate for heart disease patients and thus there's a need for combinational and more complex models to extend the exactness of anticipating the early onset of heart malady.</w:t>
      </w:r>
    </w:p>
    <w:p w14:paraId="43CBEC6F" w14:textId="686E58B1" w:rsidR="00541EA8" w:rsidRPr="00940B63" w:rsidRDefault="00541EA8" w:rsidP="004A35DD">
      <w:pPr>
        <w:spacing w:line="360" w:lineRule="auto"/>
        <w:ind w:left="-709" w:right="-631"/>
        <w:jc w:val="both"/>
        <w:rPr>
          <w:rFonts w:ascii="Arial" w:hAnsi="Arial" w:cs="Arial"/>
          <w:color w:val="000000" w:themeColor="text1"/>
        </w:rPr>
      </w:pPr>
    </w:p>
    <w:p w14:paraId="0487D41B" w14:textId="3DD8AA3E" w:rsidR="009537C8" w:rsidRPr="00940B63" w:rsidRDefault="00541EA8" w:rsidP="004A35DD">
      <w:pPr>
        <w:spacing w:line="360" w:lineRule="auto"/>
        <w:ind w:left="-709" w:right="-631"/>
        <w:jc w:val="both"/>
        <w:rPr>
          <w:rFonts w:ascii="Arial" w:hAnsi="Arial" w:cs="Arial"/>
          <w:b/>
          <w:color w:val="000000" w:themeColor="text1"/>
        </w:rPr>
      </w:pPr>
      <w:r w:rsidRPr="00940B63">
        <w:rPr>
          <w:rFonts w:ascii="Arial" w:hAnsi="Arial" w:cs="Arial"/>
          <w:b/>
          <w:color w:val="000000" w:themeColor="text1"/>
        </w:rPr>
        <w:t>REFERENCES</w:t>
      </w:r>
    </w:p>
    <w:p w14:paraId="6CA570BA" w14:textId="249BB582" w:rsidR="009537C8" w:rsidRPr="00940B63" w:rsidRDefault="005D0215" w:rsidP="00DA101C">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D44B13" w:rsidRPr="00940B63">
        <w:rPr>
          <w:rFonts w:ascii="Arial" w:hAnsi="Arial" w:cs="Arial"/>
          <w:color w:val="000000" w:themeColor="text1"/>
        </w:rPr>
        <w:t>1].</w:t>
      </w:r>
      <w:r w:rsidRPr="00940B63">
        <w:rPr>
          <w:rFonts w:ascii="Arial" w:hAnsi="Arial" w:cs="Arial"/>
          <w:color w:val="000000" w:themeColor="text1"/>
        </w:rPr>
        <w:t xml:space="preserve"> </w:t>
      </w:r>
      <w:proofErr w:type="gramStart"/>
      <w:r w:rsidR="00D44B13" w:rsidRPr="00940B63">
        <w:rPr>
          <w:rFonts w:ascii="Arial" w:hAnsi="Arial" w:cs="Arial"/>
          <w:color w:val="000000" w:themeColor="text1"/>
        </w:rPr>
        <w:t>Prerana</w:t>
      </w:r>
      <w:proofErr w:type="gramEnd"/>
      <w:r w:rsidR="00D44B13" w:rsidRPr="00940B63">
        <w:rPr>
          <w:rFonts w:ascii="Arial" w:hAnsi="Arial" w:cs="Arial"/>
          <w:color w:val="000000" w:themeColor="text1"/>
        </w:rPr>
        <w:t xml:space="preserve"> T H M1, Shivaprakash N C2, Swetha N3 "Prediction of Heart Disease Using Machine</w:t>
      </w:r>
      <w:r w:rsidR="0035560A" w:rsidRPr="00940B63">
        <w:rPr>
          <w:rFonts w:ascii="Arial" w:hAnsi="Arial" w:cs="Arial"/>
          <w:color w:val="000000" w:themeColor="text1"/>
        </w:rPr>
        <w:t xml:space="preserve"> </w:t>
      </w:r>
      <w:r w:rsidR="00D44B13" w:rsidRPr="00940B63">
        <w:rPr>
          <w:rFonts w:ascii="Arial" w:hAnsi="Arial" w:cs="Arial"/>
          <w:color w:val="000000" w:themeColor="text1"/>
        </w:rPr>
        <w:t>Learning Algorithms-Naïve Bayes" International Journal of  Science  and Engineering  Volume 3, Number  2 – 2015  PP: 90-99  ©IJSE  Available  at  www.ijse.org  ISSN: 2347-2200</w:t>
      </w:r>
    </w:p>
    <w:p w14:paraId="09EE3C07" w14:textId="2DEA08D5" w:rsidR="00C84F2D" w:rsidRPr="00940B63" w:rsidRDefault="005D0215" w:rsidP="00DA101C">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A63697" w:rsidRPr="00940B63">
        <w:rPr>
          <w:rFonts w:ascii="Arial" w:hAnsi="Arial" w:cs="Arial"/>
          <w:color w:val="000000" w:themeColor="text1"/>
        </w:rPr>
        <w:t>2].</w:t>
      </w:r>
      <w:r w:rsidRPr="00940B63">
        <w:rPr>
          <w:rFonts w:ascii="Arial" w:hAnsi="Arial" w:cs="Arial"/>
          <w:color w:val="000000" w:themeColor="text1"/>
        </w:rPr>
        <w:t xml:space="preserve"> </w:t>
      </w:r>
      <w:r w:rsidR="00A63697" w:rsidRPr="00940B63">
        <w:rPr>
          <w:rFonts w:ascii="Arial" w:hAnsi="Arial" w:cs="Arial"/>
          <w:color w:val="000000" w:themeColor="text1"/>
        </w:rPr>
        <w:t>A.T.Azar and S.M.</w:t>
      </w:r>
      <w:proofErr w:type="spellStart"/>
      <w:r w:rsidR="00A63697" w:rsidRPr="00940B63">
        <w:rPr>
          <w:rFonts w:ascii="Arial" w:hAnsi="Arial" w:cs="Arial"/>
          <w:color w:val="000000" w:themeColor="text1"/>
        </w:rPr>
        <w:t>El-Metwa</w:t>
      </w:r>
      <w:proofErr w:type="spellEnd"/>
      <w:r w:rsidR="00A63697" w:rsidRPr="00940B63">
        <w:rPr>
          <w:rFonts w:ascii="Arial" w:hAnsi="Arial" w:cs="Arial"/>
          <w:color w:val="000000" w:themeColor="text1"/>
        </w:rPr>
        <w:t>lly,</w:t>
      </w:r>
      <w:bookmarkStart w:id="0" w:name="_GoBack"/>
      <w:bookmarkEnd w:id="0"/>
      <w:r w:rsidR="00A63697" w:rsidRPr="00940B63">
        <w:rPr>
          <w:rFonts w:ascii="Arial" w:hAnsi="Arial" w:cs="Arial"/>
          <w:color w:val="000000" w:themeColor="text1"/>
        </w:rPr>
        <w:t>"Decision tree classifiers for automated  medical diagnosis," Neural Comput. Appl., vol. 23, no. 7–8, pp.2387–2403, Dec.2013. 10Y.C.</w:t>
      </w:r>
      <w:proofErr w:type="gramStart"/>
      <w:r w:rsidR="00A63697" w:rsidRPr="00940B63">
        <w:rPr>
          <w:rFonts w:ascii="Arial" w:hAnsi="Arial" w:cs="Arial"/>
          <w:color w:val="000000" w:themeColor="text1"/>
        </w:rPr>
        <w:t>T.Bo</w:t>
      </w:r>
      <w:proofErr w:type="gramEnd"/>
      <w:r w:rsidR="00A63697" w:rsidRPr="00940B63">
        <w:rPr>
          <w:rFonts w:ascii="Arial" w:hAnsi="Arial" w:cs="Arial"/>
          <w:color w:val="000000" w:themeColor="text1"/>
        </w:rPr>
        <w:t xml:space="preserve"> Jin, "Support vector machines with genetic fuzzy feature transformation for biomedical data classification.," Inf Sci, vol.177, no.2,pp.476–489,2007</w:t>
      </w:r>
    </w:p>
    <w:p w14:paraId="090C0F33" w14:textId="60B9E160" w:rsidR="009537C8" w:rsidRPr="00940B63" w:rsidRDefault="005D0215"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804AD1" w:rsidRPr="00940B63">
        <w:rPr>
          <w:rFonts w:ascii="Arial" w:hAnsi="Arial" w:cs="Arial"/>
          <w:color w:val="000000" w:themeColor="text1"/>
        </w:rPr>
        <w:t>3</w:t>
      </w:r>
      <w:r w:rsidR="00EB40BE" w:rsidRPr="00940B63">
        <w:rPr>
          <w:rFonts w:ascii="Arial" w:hAnsi="Arial" w:cs="Arial"/>
          <w:color w:val="000000" w:themeColor="text1"/>
        </w:rPr>
        <w:t>].</w:t>
      </w:r>
      <w:r w:rsidRPr="00940B63">
        <w:rPr>
          <w:rFonts w:ascii="Arial" w:hAnsi="Arial" w:cs="Arial"/>
          <w:color w:val="000000" w:themeColor="text1"/>
        </w:rPr>
        <w:t xml:space="preserve"> </w:t>
      </w:r>
      <w:r w:rsidR="00EB40BE" w:rsidRPr="00940B63">
        <w:rPr>
          <w:rFonts w:ascii="Arial" w:hAnsi="Arial" w:cs="Arial"/>
          <w:color w:val="000000" w:themeColor="text1"/>
        </w:rPr>
        <w:t>Elkan</w:t>
      </w:r>
      <w:r w:rsidRPr="00940B63">
        <w:rPr>
          <w:rFonts w:ascii="Arial" w:hAnsi="Arial" w:cs="Arial"/>
          <w:color w:val="000000" w:themeColor="text1"/>
        </w:rPr>
        <w:t xml:space="preserve"> </w:t>
      </w:r>
      <w:r w:rsidR="00EB40BE" w:rsidRPr="00940B63">
        <w:rPr>
          <w:rFonts w:ascii="Arial" w:hAnsi="Arial" w:cs="Arial"/>
          <w:color w:val="000000" w:themeColor="text1"/>
        </w:rPr>
        <w:t>C."Naive Bayesian Learning, Technical Report CS97-557</w:t>
      </w:r>
      <w:proofErr w:type="gramStart"/>
      <w:r w:rsidR="00EB40BE" w:rsidRPr="00940B63">
        <w:rPr>
          <w:rFonts w:ascii="Arial" w:hAnsi="Arial" w:cs="Arial"/>
          <w:color w:val="000000" w:themeColor="text1"/>
        </w:rPr>
        <w:t>",Department</w:t>
      </w:r>
      <w:proofErr w:type="gramEnd"/>
      <w:r w:rsidR="00EB40BE" w:rsidRPr="00940B63">
        <w:rPr>
          <w:rFonts w:ascii="Arial" w:hAnsi="Arial" w:cs="Arial"/>
          <w:color w:val="000000" w:themeColor="text1"/>
        </w:rPr>
        <w:t xml:space="preserve"> of  Computer Science  and  Engineering,  University  of California, San Diego, USA, 1997</w:t>
      </w:r>
    </w:p>
    <w:p w14:paraId="75051CAD" w14:textId="4640DF07" w:rsidR="00C659A9" w:rsidRPr="00940B63" w:rsidRDefault="002C1F50"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D469B3" w:rsidRPr="00940B63">
        <w:rPr>
          <w:rFonts w:ascii="Arial" w:hAnsi="Arial" w:cs="Arial"/>
          <w:color w:val="000000" w:themeColor="text1"/>
        </w:rPr>
        <w:t>4</w:t>
      </w:r>
      <w:r w:rsidR="00C659A9" w:rsidRPr="00940B63">
        <w:rPr>
          <w:rFonts w:ascii="Arial" w:hAnsi="Arial" w:cs="Arial"/>
          <w:color w:val="000000" w:themeColor="text1"/>
        </w:rPr>
        <w:t>]</w:t>
      </w:r>
      <w:r w:rsidR="007B52C5" w:rsidRPr="00940B63">
        <w:rPr>
          <w:rFonts w:ascii="Arial" w:hAnsi="Arial" w:cs="Arial"/>
          <w:color w:val="000000" w:themeColor="text1"/>
        </w:rPr>
        <w:t>.</w:t>
      </w:r>
      <w:r w:rsidRPr="00940B63">
        <w:rPr>
          <w:rFonts w:ascii="Arial" w:hAnsi="Arial" w:cs="Arial"/>
          <w:color w:val="000000" w:themeColor="text1"/>
        </w:rPr>
        <w:t xml:space="preserve"> </w:t>
      </w:r>
      <w:r w:rsidR="00A9110C" w:rsidRPr="00940B63">
        <w:rPr>
          <w:rFonts w:ascii="Arial" w:hAnsi="Arial" w:cs="Arial"/>
          <w:color w:val="000000" w:themeColor="text1"/>
        </w:rPr>
        <w:t>T.</w:t>
      </w:r>
      <w:proofErr w:type="gramStart"/>
      <w:r w:rsidR="00A9110C" w:rsidRPr="00940B63">
        <w:rPr>
          <w:rFonts w:ascii="Arial" w:hAnsi="Arial" w:cs="Arial"/>
          <w:color w:val="000000" w:themeColor="text1"/>
        </w:rPr>
        <w:t>M.Lakshmi</w:t>
      </w:r>
      <w:proofErr w:type="gramEnd"/>
      <w:r w:rsidR="00A9110C" w:rsidRPr="00940B63">
        <w:rPr>
          <w:rFonts w:ascii="Arial" w:hAnsi="Arial" w:cs="Arial"/>
          <w:color w:val="000000" w:themeColor="text1"/>
        </w:rPr>
        <w:t>, A.Martin, R. M. Begum, and V. P. Venkatesan, “An Analysis on Performance of Decision Tree Algorithms using Student’s Qualitative Data,” Int. J. Mod. Educ. Comput. Sci., vol. 5, no. 5, pp. 18–27, 2013.</w:t>
      </w:r>
    </w:p>
    <w:p w14:paraId="792A02F3" w14:textId="6B20C5D4" w:rsidR="006A19EA" w:rsidRPr="00940B63" w:rsidRDefault="002C1F50" w:rsidP="006A19EA">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6A19EA" w:rsidRPr="00940B63">
        <w:rPr>
          <w:rFonts w:ascii="Arial" w:hAnsi="Arial" w:cs="Arial"/>
          <w:color w:val="000000" w:themeColor="text1"/>
        </w:rPr>
        <w:t>4</w:t>
      </w:r>
      <w:r w:rsidR="006A19EA" w:rsidRPr="00940B63">
        <w:rPr>
          <w:rFonts w:ascii="Arial" w:hAnsi="Arial" w:cs="Arial"/>
          <w:color w:val="000000" w:themeColor="text1"/>
        </w:rPr>
        <w:t>].</w:t>
      </w:r>
      <w:r w:rsidRPr="00940B63">
        <w:rPr>
          <w:rFonts w:ascii="Arial" w:hAnsi="Arial" w:cs="Arial"/>
          <w:color w:val="000000" w:themeColor="text1"/>
        </w:rPr>
        <w:t xml:space="preserve"> </w:t>
      </w:r>
      <w:proofErr w:type="gramStart"/>
      <w:r w:rsidR="006A19EA" w:rsidRPr="00940B63">
        <w:rPr>
          <w:rFonts w:ascii="Arial" w:hAnsi="Arial" w:cs="Arial"/>
          <w:color w:val="000000" w:themeColor="text1"/>
        </w:rPr>
        <w:t>P.Sharma</w:t>
      </w:r>
      <w:proofErr w:type="gramEnd"/>
      <w:r w:rsidR="006A19EA" w:rsidRPr="00940B63">
        <w:rPr>
          <w:rFonts w:ascii="Arial" w:hAnsi="Arial" w:cs="Arial"/>
          <w:color w:val="000000" w:themeColor="text1"/>
        </w:rPr>
        <w:t xml:space="preserve"> and A. P. R. Bhartiya, “Implementation of Decision Tree Algorithm to Analysis the Performance,” Int. J. Adv. Res. Comput. Commun. Eng., vol. 1, no. 10, pp. 861–864, 2012.</w:t>
      </w:r>
    </w:p>
    <w:p w14:paraId="1F361756" w14:textId="404DAE23" w:rsidR="006A19EA" w:rsidRPr="00940B63" w:rsidRDefault="002C1F50"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3C3044" w:rsidRPr="00940B63">
        <w:rPr>
          <w:rFonts w:ascii="Arial" w:hAnsi="Arial" w:cs="Arial"/>
          <w:color w:val="000000" w:themeColor="text1"/>
        </w:rPr>
        <w:t>5].</w:t>
      </w:r>
      <w:r w:rsidRPr="00940B63">
        <w:rPr>
          <w:rFonts w:ascii="Arial" w:hAnsi="Arial" w:cs="Arial"/>
          <w:color w:val="000000" w:themeColor="text1"/>
        </w:rPr>
        <w:t xml:space="preserve"> </w:t>
      </w:r>
      <w:r w:rsidR="003C3044" w:rsidRPr="00940B63">
        <w:rPr>
          <w:rFonts w:ascii="Arial" w:hAnsi="Arial" w:cs="Arial"/>
          <w:color w:val="000000" w:themeColor="text1"/>
        </w:rPr>
        <w:t>D.</w:t>
      </w:r>
      <w:proofErr w:type="gramStart"/>
      <w:r w:rsidR="003C3044" w:rsidRPr="00940B63">
        <w:rPr>
          <w:rFonts w:ascii="Arial" w:hAnsi="Arial" w:cs="Arial"/>
          <w:color w:val="000000" w:themeColor="text1"/>
        </w:rPr>
        <w:t>K.Srivastava</w:t>
      </w:r>
      <w:proofErr w:type="gramEnd"/>
      <w:r w:rsidR="003C3044" w:rsidRPr="00940B63">
        <w:rPr>
          <w:rFonts w:ascii="Arial" w:hAnsi="Arial" w:cs="Arial"/>
          <w:color w:val="000000" w:themeColor="text1"/>
        </w:rPr>
        <w:t xml:space="preserve"> and L.Bhambhu,</w:t>
      </w:r>
      <w:r w:rsidR="007060EE" w:rsidRPr="00940B63">
        <w:rPr>
          <w:rFonts w:ascii="Arial" w:hAnsi="Arial" w:cs="Arial"/>
          <w:color w:val="000000" w:themeColor="text1"/>
        </w:rPr>
        <w:t xml:space="preserve"> </w:t>
      </w:r>
      <w:r w:rsidR="003C3044" w:rsidRPr="00940B63">
        <w:rPr>
          <w:rFonts w:ascii="Arial" w:hAnsi="Arial" w:cs="Arial"/>
          <w:color w:val="000000" w:themeColor="text1"/>
        </w:rPr>
        <w:t>“Data classification</w:t>
      </w:r>
      <w:r w:rsidR="00871CBA" w:rsidRPr="00940B63">
        <w:rPr>
          <w:rFonts w:ascii="Arial" w:hAnsi="Arial" w:cs="Arial"/>
          <w:color w:val="000000" w:themeColor="text1"/>
        </w:rPr>
        <w:t xml:space="preserve"> </w:t>
      </w:r>
      <w:r w:rsidR="003C3044" w:rsidRPr="00940B63">
        <w:rPr>
          <w:rFonts w:ascii="Arial" w:hAnsi="Arial" w:cs="Arial"/>
          <w:color w:val="000000" w:themeColor="text1"/>
        </w:rPr>
        <w:t>using support vector machine,” J. Theor. Appl. Inf. Technol., 2009</w:t>
      </w:r>
    </w:p>
    <w:p w14:paraId="2E7B95A8" w14:textId="1E84C7A4" w:rsidR="00C430EA" w:rsidRPr="00940B63" w:rsidRDefault="002C1F50"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0020B2" w:rsidRPr="00940B63">
        <w:rPr>
          <w:rFonts w:ascii="Arial" w:hAnsi="Arial" w:cs="Arial"/>
          <w:color w:val="000000" w:themeColor="text1"/>
        </w:rPr>
        <w:t>6]</w:t>
      </w:r>
      <w:r w:rsidR="005D0215" w:rsidRPr="00940B63">
        <w:rPr>
          <w:color w:val="000000" w:themeColor="text1"/>
        </w:rPr>
        <w:t>.</w:t>
      </w:r>
      <w:r w:rsidRPr="00940B63">
        <w:rPr>
          <w:color w:val="000000" w:themeColor="text1"/>
        </w:rPr>
        <w:t xml:space="preserve"> </w:t>
      </w:r>
      <w:r w:rsidR="000D7782" w:rsidRPr="00940B63">
        <w:rPr>
          <w:rFonts w:ascii="Arial" w:hAnsi="Arial" w:cs="Arial"/>
          <w:color w:val="000000" w:themeColor="text1"/>
        </w:rPr>
        <w:t>J. Schmidhuber, “Deep Learning in neural networks: An overview,” 2015.</w:t>
      </w:r>
    </w:p>
    <w:p w14:paraId="7EFD8074" w14:textId="36BC29D6" w:rsidR="00C430EA" w:rsidRPr="00940B63" w:rsidRDefault="003E6441"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335701" w:rsidRPr="00940B63">
        <w:rPr>
          <w:rFonts w:ascii="Arial" w:hAnsi="Arial" w:cs="Arial"/>
          <w:color w:val="000000" w:themeColor="text1"/>
        </w:rPr>
        <w:t>7]</w:t>
      </w:r>
      <w:r w:rsidR="005D0215" w:rsidRPr="00940B63">
        <w:rPr>
          <w:rFonts w:ascii="Arial" w:hAnsi="Arial" w:cs="Arial"/>
          <w:color w:val="000000" w:themeColor="text1"/>
        </w:rPr>
        <w:t>.</w:t>
      </w:r>
      <w:r w:rsidRPr="00940B63">
        <w:rPr>
          <w:rFonts w:ascii="Arial" w:hAnsi="Arial" w:cs="Arial"/>
          <w:color w:val="000000" w:themeColor="text1"/>
        </w:rPr>
        <w:t xml:space="preserve"> </w:t>
      </w:r>
      <w:r w:rsidR="00335701" w:rsidRPr="00940B63">
        <w:rPr>
          <w:rFonts w:ascii="Arial" w:hAnsi="Arial" w:cs="Arial"/>
          <w:color w:val="000000" w:themeColor="text1"/>
        </w:rPr>
        <w:t xml:space="preserve">Yuming Hua, Junhai Guo, and Hua </w:t>
      </w:r>
      <w:proofErr w:type="gramStart"/>
      <w:r w:rsidR="00335701" w:rsidRPr="00940B63">
        <w:rPr>
          <w:rFonts w:ascii="Arial" w:hAnsi="Arial" w:cs="Arial"/>
          <w:color w:val="000000" w:themeColor="text1"/>
        </w:rPr>
        <w:t>Zhao,“</w:t>
      </w:r>
      <w:proofErr w:type="gramEnd"/>
      <w:r w:rsidR="000346CF" w:rsidRPr="00940B63">
        <w:rPr>
          <w:rFonts w:ascii="Arial" w:hAnsi="Arial" w:cs="Arial"/>
          <w:color w:val="000000" w:themeColor="text1"/>
        </w:rPr>
        <w:t xml:space="preserve"> </w:t>
      </w:r>
      <w:r w:rsidR="00335701" w:rsidRPr="00940B63">
        <w:rPr>
          <w:rFonts w:ascii="Arial" w:hAnsi="Arial" w:cs="Arial"/>
          <w:color w:val="000000" w:themeColor="text1"/>
        </w:rPr>
        <w:t>deep learning,” Proc. 2015 Int. Conf.</w:t>
      </w:r>
      <w:r w:rsidR="00BE6405" w:rsidRPr="00940B63">
        <w:rPr>
          <w:rFonts w:ascii="Arial" w:hAnsi="Arial" w:cs="Arial"/>
          <w:color w:val="000000" w:themeColor="text1"/>
        </w:rPr>
        <w:t xml:space="preserve"> </w:t>
      </w:r>
      <w:r w:rsidR="00335701" w:rsidRPr="00940B63">
        <w:rPr>
          <w:rFonts w:ascii="Arial" w:hAnsi="Arial" w:cs="Arial"/>
          <w:color w:val="000000" w:themeColor="text1"/>
        </w:rPr>
        <w:t>Intell. Comput. Internet Things, pp. 1–4, 2015.</w:t>
      </w:r>
    </w:p>
    <w:p w14:paraId="5542382C" w14:textId="27E7E417" w:rsidR="009A7CB1" w:rsidRPr="00940B63" w:rsidRDefault="003E6441"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9A7CB1" w:rsidRPr="00940B63">
        <w:rPr>
          <w:rFonts w:ascii="Arial" w:hAnsi="Arial" w:cs="Arial"/>
          <w:color w:val="000000" w:themeColor="text1"/>
        </w:rPr>
        <w:t>8]</w:t>
      </w:r>
      <w:r w:rsidR="00FE74B7" w:rsidRPr="00940B63">
        <w:rPr>
          <w:rFonts w:ascii="Arial" w:hAnsi="Arial" w:cs="Arial"/>
          <w:color w:val="000000" w:themeColor="text1"/>
        </w:rPr>
        <w:t>.</w:t>
      </w:r>
      <w:r w:rsidRPr="00940B63">
        <w:rPr>
          <w:rFonts w:ascii="Arial" w:hAnsi="Arial" w:cs="Arial"/>
          <w:color w:val="000000" w:themeColor="text1"/>
        </w:rPr>
        <w:t xml:space="preserve"> </w:t>
      </w:r>
      <w:proofErr w:type="gramStart"/>
      <w:r w:rsidR="00FE74B7" w:rsidRPr="00940B63">
        <w:rPr>
          <w:rFonts w:ascii="Arial" w:hAnsi="Arial" w:cs="Arial"/>
          <w:color w:val="000000" w:themeColor="text1"/>
        </w:rPr>
        <w:t>J.R.</w:t>
      </w:r>
      <w:proofErr w:type="gramEnd"/>
      <w:r w:rsidR="00FE74B7" w:rsidRPr="00940B63">
        <w:rPr>
          <w:rFonts w:ascii="Arial" w:hAnsi="Arial" w:cs="Arial"/>
          <w:color w:val="000000" w:themeColor="text1"/>
        </w:rPr>
        <w:t xml:space="preserve"> Quinlan, “Induction of Decision Trees,” Expert System, vol. 1, no. 1, pp. 81–106, 2007</w:t>
      </w:r>
    </w:p>
    <w:p w14:paraId="1C4511F2" w14:textId="7B2783F3" w:rsidR="00FE74B7" w:rsidRPr="00940B63" w:rsidRDefault="003E6441"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lastRenderedPageBreak/>
        <w:t>[</w:t>
      </w:r>
      <w:r w:rsidR="00FE74B7" w:rsidRPr="00940B63">
        <w:rPr>
          <w:rFonts w:ascii="Arial" w:hAnsi="Arial" w:cs="Arial"/>
          <w:color w:val="000000" w:themeColor="text1"/>
        </w:rPr>
        <w:t>9].</w:t>
      </w:r>
      <w:r w:rsidRPr="00940B63">
        <w:rPr>
          <w:rFonts w:ascii="Arial" w:hAnsi="Arial" w:cs="Arial"/>
          <w:color w:val="000000" w:themeColor="text1"/>
        </w:rPr>
        <w:t xml:space="preserve"> </w:t>
      </w:r>
      <w:proofErr w:type="gramStart"/>
      <w:r w:rsidR="00FE74B7" w:rsidRPr="00940B63">
        <w:rPr>
          <w:rFonts w:ascii="Arial" w:hAnsi="Arial" w:cs="Arial"/>
          <w:color w:val="000000" w:themeColor="text1"/>
        </w:rPr>
        <w:t>D.S.</w:t>
      </w:r>
      <w:proofErr w:type="gramEnd"/>
      <w:r w:rsidR="00FE74B7" w:rsidRPr="00940B63">
        <w:rPr>
          <w:rFonts w:ascii="Arial" w:hAnsi="Arial" w:cs="Arial"/>
          <w:color w:val="000000" w:themeColor="text1"/>
        </w:rPr>
        <w:t xml:space="preserve"> Medhekar, M.P. Bote, and S. D. Deshmukh, “Heart Disease Prediction System using Naive Bayes,” International Journal of Enhanced Research in Science Technology and Engineering, vol. 2, no. 3, Elsevier 2013.</w:t>
      </w:r>
    </w:p>
    <w:p w14:paraId="478B611A" w14:textId="6E26AB02" w:rsidR="00FE74B7" w:rsidRPr="00940B63" w:rsidRDefault="003E6441"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FE74B7" w:rsidRPr="00940B63">
        <w:rPr>
          <w:rFonts w:ascii="Arial" w:hAnsi="Arial" w:cs="Arial"/>
          <w:color w:val="000000" w:themeColor="text1"/>
        </w:rPr>
        <w:t>10].</w:t>
      </w:r>
      <w:r w:rsidRPr="00940B63">
        <w:rPr>
          <w:rFonts w:ascii="Arial" w:hAnsi="Arial" w:cs="Arial"/>
          <w:color w:val="000000" w:themeColor="text1"/>
        </w:rPr>
        <w:t xml:space="preserve"> </w:t>
      </w:r>
      <w:proofErr w:type="gramStart"/>
      <w:r w:rsidR="00D6711B" w:rsidRPr="00940B63">
        <w:rPr>
          <w:rFonts w:ascii="Arial" w:hAnsi="Arial" w:cs="Arial"/>
          <w:color w:val="000000" w:themeColor="text1"/>
        </w:rPr>
        <w:t>Y.</w:t>
      </w:r>
      <w:proofErr w:type="gramEnd"/>
      <w:r w:rsidR="00D6711B" w:rsidRPr="00940B63">
        <w:rPr>
          <w:rFonts w:ascii="Arial" w:hAnsi="Arial" w:cs="Arial"/>
          <w:color w:val="000000" w:themeColor="text1"/>
        </w:rPr>
        <w:t xml:space="preserve"> Zhang et al., “Studies on application of Support Vector Machine in diagnose of coronary heart disease,” Electromagnetic Field Problems and Applications 2012 Sixth International Conference (ICEF), Dalian, IEEE 2012.</w:t>
      </w:r>
    </w:p>
    <w:p w14:paraId="6413A7D7" w14:textId="05D9FBEF" w:rsidR="00D6711B" w:rsidRPr="00940B63" w:rsidRDefault="003E6441" w:rsidP="004A35DD">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D6711B" w:rsidRPr="00940B63">
        <w:rPr>
          <w:rFonts w:ascii="Arial" w:hAnsi="Arial" w:cs="Arial"/>
          <w:color w:val="000000" w:themeColor="text1"/>
        </w:rPr>
        <w:t>11].</w:t>
      </w:r>
      <w:r w:rsidRPr="00940B63">
        <w:rPr>
          <w:rFonts w:ascii="Arial" w:hAnsi="Arial" w:cs="Arial"/>
          <w:color w:val="000000" w:themeColor="text1"/>
        </w:rPr>
        <w:t xml:space="preserve"> </w:t>
      </w:r>
      <w:proofErr w:type="gramStart"/>
      <w:r w:rsidR="00D6711B" w:rsidRPr="00940B63">
        <w:rPr>
          <w:rFonts w:ascii="Arial" w:hAnsi="Arial" w:cs="Arial"/>
          <w:color w:val="000000" w:themeColor="text1"/>
        </w:rPr>
        <w:t>S.</w:t>
      </w:r>
      <w:proofErr w:type="gramEnd"/>
      <w:r w:rsidR="00D6711B" w:rsidRPr="00940B63">
        <w:rPr>
          <w:rFonts w:ascii="Arial" w:hAnsi="Arial" w:cs="Arial"/>
          <w:color w:val="000000" w:themeColor="text1"/>
        </w:rPr>
        <w:t xml:space="preserve"> A. Pattekari and A. Parveen, “PREDICTION SYSTEM FOR HEART DISEASE USING NAIVE BAYES,” International journal of Advanced Computer and Mathematical Sciences, vol. 3, no. 3, pp. 290–294, 2012</w:t>
      </w:r>
    </w:p>
    <w:p w14:paraId="39C8A95A" w14:textId="1E9A2C23" w:rsidR="00D6711B" w:rsidRPr="00940B63" w:rsidRDefault="003E6441" w:rsidP="0040580A">
      <w:pPr>
        <w:spacing w:line="360" w:lineRule="auto"/>
        <w:ind w:left="-709" w:right="-631"/>
        <w:jc w:val="both"/>
        <w:rPr>
          <w:rFonts w:ascii="Arial" w:hAnsi="Arial" w:cs="Arial"/>
          <w:color w:val="000000" w:themeColor="text1"/>
        </w:rPr>
      </w:pPr>
      <w:r w:rsidRPr="00940B63">
        <w:rPr>
          <w:rFonts w:ascii="Arial" w:hAnsi="Arial" w:cs="Arial"/>
          <w:color w:val="000000" w:themeColor="text1"/>
        </w:rPr>
        <w:t>[</w:t>
      </w:r>
      <w:r w:rsidR="00D6711B" w:rsidRPr="00940B63">
        <w:rPr>
          <w:rFonts w:ascii="Arial" w:hAnsi="Arial" w:cs="Arial"/>
          <w:color w:val="000000" w:themeColor="text1"/>
        </w:rPr>
        <w:t>12].</w:t>
      </w:r>
      <w:r w:rsidR="00FA0994" w:rsidRPr="00940B63">
        <w:rPr>
          <w:rFonts w:ascii="Arial" w:hAnsi="Arial" w:cs="Arial"/>
          <w:color w:val="000000" w:themeColor="text1"/>
        </w:rPr>
        <w:t xml:space="preserve"> </w:t>
      </w:r>
      <w:proofErr w:type="gramStart"/>
      <w:r w:rsidR="0040580A" w:rsidRPr="00940B63">
        <w:rPr>
          <w:rFonts w:ascii="Arial" w:hAnsi="Arial" w:cs="Arial"/>
          <w:color w:val="000000" w:themeColor="text1"/>
        </w:rPr>
        <w:t>Prerana</w:t>
      </w:r>
      <w:proofErr w:type="gramEnd"/>
      <w:r w:rsidR="0040580A" w:rsidRPr="00940B63">
        <w:rPr>
          <w:rFonts w:ascii="Arial" w:hAnsi="Arial" w:cs="Arial"/>
          <w:color w:val="000000" w:themeColor="text1"/>
        </w:rPr>
        <w:t xml:space="preserve"> T H M1, Shivaprakash N C2, Swetha N3 "Prediction of Heart Disease Using Machine Learning Algorithms- Naïve Bayes" International Journal of Science and Engineering Volume 3,Number 2 – 2015 PP: 90-99 ©IJSE Available at www.ijse.org ISSN: 2347-2200 </w:t>
      </w:r>
    </w:p>
    <w:sectPr w:rsidR="00D6711B" w:rsidRPr="00940B63" w:rsidSect="00764732">
      <w:footerReference w:type="even" r:id="rId12"/>
      <w:footerReference w:type="default" r:id="rId13"/>
      <w:pgSz w:w="11900" w:h="16840"/>
      <w:pgMar w:top="1247" w:right="1588" w:bottom="1247" w:left="1588" w:header="709" w:footer="709" w:gutter="0"/>
      <w:pgBorders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B803C" w14:textId="77777777" w:rsidR="00057D6D" w:rsidRDefault="00057D6D" w:rsidP="003A58DD">
      <w:r>
        <w:separator/>
      </w:r>
    </w:p>
  </w:endnote>
  <w:endnote w:type="continuationSeparator" w:id="0">
    <w:p w14:paraId="33DB298E" w14:textId="77777777" w:rsidR="00057D6D" w:rsidRDefault="00057D6D" w:rsidP="003A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EA42" w14:textId="77777777" w:rsidR="00250294" w:rsidRDefault="00250294" w:rsidP="00733F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92FF4A" w14:textId="638FCCCE" w:rsidR="000646E1" w:rsidRDefault="000646E1" w:rsidP="003A58D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79D47" w14:textId="77777777" w:rsidR="00250294" w:rsidRDefault="00250294" w:rsidP="00733F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771E20" w14:textId="77777777" w:rsidR="000646E1" w:rsidRDefault="000646E1" w:rsidP="003A58D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C8610" w14:textId="77777777" w:rsidR="00057D6D" w:rsidRDefault="00057D6D" w:rsidP="003A58DD">
      <w:r>
        <w:separator/>
      </w:r>
    </w:p>
  </w:footnote>
  <w:footnote w:type="continuationSeparator" w:id="0">
    <w:p w14:paraId="4BDCFDA4" w14:textId="77777777" w:rsidR="00057D6D" w:rsidRDefault="00057D6D" w:rsidP="003A5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C225E"/>
    <w:multiLevelType w:val="hybridMultilevel"/>
    <w:tmpl w:val="4EC435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15:restartNumberingAfterBreak="0">
    <w:nsid w:val="085C5E80"/>
    <w:multiLevelType w:val="hybridMultilevel"/>
    <w:tmpl w:val="33B8626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6" w15:restartNumberingAfterBreak="0">
    <w:nsid w:val="0A05170D"/>
    <w:multiLevelType w:val="hybridMultilevel"/>
    <w:tmpl w:val="0C92A7F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7" w15:restartNumberingAfterBreak="0">
    <w:nsid w:val="0A5A4FEC"/>
    <w:multiLevelType w:val="hybridMultilevel"/>
    <w:tmpl w:val="2452A16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8" w15:restartNumberingAfterBreak="0">
    <w:nsid w:val="0E3F48CE"/>
    <w:multiLevelType w:val="hybridMultilevel"/>
    <w:tmpl w:val="7A0CB37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122A08CE"/>
    <w:multiLevelType w:val="multilevel"/>
    <w:tmpl w:val="12A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F3F21"/>
    <w:multiLevelType w:val="hybridMultilevel"/>
    <w:tmpl w:val="2B2C7B40"/>
    <w:lvl w:ilvl="0" w:tplc="D4BCE498">
      <w:start w:val="1"/>
      <w:numFmt w:val="lowerRoman"/>
      <w:lvlText w:val="%1."/>
      <w:lvlJc w:val="right"/>
      <w:pPr>
        <w:tabs>
          <w:tab w:val="num" w:pos="720"/>
        </w:tabs>
        <w:ind w:left="720" w:hanging="360"/>
      </w:pPr>
    </w:lvl>
    <w:lvl w:ilvl="1" w:tplc="41A02066">
      <w:start w:val="1"/>
      <w:numFmt w:val="lowerRoman"/>
      <w:lvlText w:val="%2."/>
      <w:lvlJc w:val="right"/>
      <w:pPr>
        <w:tabs>
          <w:tab w:val="num" w:pos="1440"/>
        </w:tabs>
        <w:ind w:left="1440" w:hanging="360"/>
      </w:pPr>
    </w:lvl>
    <w:lvl w:ilvl="2" w:tplc="2D5466A8" w:tentative="1">
      <w:start w:val="1"/>
      <w:numFmt w:val="lowerRoman"/>
      <w:lvlText w:val="%3."/>
      <w:lvlJc w:val="right"/>
      <w:pPr>
        <w:tabs>
          <w:tab w:val="num" w:pos="2160"/>
        </w:tabs>
        <w:ind w:left="2160" w:hanging="360"/>
      </w:pPr>
    </w:lvl>
    <w:lvl w:ilvl="3" w:tplc="D6540B24" w:tentative="1">
      <w:start w:val="1"/>
      <w:numFmt w:val="lowerRoman"/>
      <w:lvlText w:val="%4."/>
      <w:lvlJc w:val="right"/>
      <w:pPr>
        <w:tabs>
          <w:tab w:val="num" w:pos="2880"/>
        </w:tabs>
        <w:ind w:left="2880" w:hanging="360"/>
      </w:pPr>
    </w:lvl>
    <w:lvl w:ilvl="4" w:tplc="D5F6BAFE" w:tentative="1">
      <w:start w:val="1"/>
      <w:numFmt w:val="lowerRoman"/>
      <w:lvlText w:val="%5."/>
      <w:lvlJc w:val="right"/>
      <w:pPr>
        <w:tabs>
          <w:tab w:val="num" w:pos="3600"/>
        </w:tabs>
        <w:ind w:left="3600" w:hanging="360"/>
      </w:pPr>
    </w:lvl>
    <w:lvl w:ilvl="5" w:tplc="3536E25A" w:tentative="1">
      <w:start w:val="1"/>
      <w:numFmt w:val="lowerRoman"/>
      <w:lvlText w:val="%6."/>
      <w:lvlJc w:val="right"/>
      <w:pPr>
        <w:tabs>
          <w:tab w:val="num" w:pos="4320"/>
        </w:tabs>
        <w:ind w:left="4320" w:hanging="360"/>
      </w:pPr>
    </w:lvl>
    <w:lvl w:ilvl="6" w:tplc="5172DCE0" w:tentative="1">
      <w:start w:val="1"/>
      <w:numFmt w:val="lowerRoman"/>
      <w:lvlText w:val="%7."/>
      <w:lvlJc w:val="right"/>
      <w:pPr>
        <w:tabs>
          <w:tab w:val="num" w:pos="5040"/>
        </w:tabs>
        <w:ind w:left="5040" w:hanging="360"/>
      </w:pPr>
    </w:lvl>
    <w:lvl w:ilvl="7" w:tplc="F6443DDE" w:tentative="1">
      <w:start w:val="1"/>
      <w:numFmt w:val="lowerRoman"/>
      <w:lvlText w:val="%8."/>
      <w:lvlJc w:val="right"/>
      <w:pPr>
        <w:tabs>
          <w:tab w:val="num" w:pos="5760"/>
        </w:tabs>
        <w:ind w:left="5760" w:hanging="360"/>
      </w:pPr>
    </w:lvl>
    <w:lvl w:ilvl="8" w:tplc="0226C5AA" w:tentative="1">
      <w:start w:val="1"/>
      <w:numFmt w:val="lowerRoman"/>
      <w:lvlText w:val="%9."/>
      <w:lvlJc w:val="right"/>
      <w:pPr>
        <w:tabs>
          <w:tab w:val="num" w:pos="6480"/>
        </w:tabs>
        <w:ind w:left="6480" w:hanging="360"/>
      </w:pPr>
    </w:lvl>
  </w:abstractNum>
  <w:abstractNum w:abstractNumId="11" w15:restartNumberingAfterBreak="0">
    <w:nsid w:val="186F0E66"/>
    <w:multiLevelType w:val="hybridMultilevel"/>
    <w:tmpl w:val="4648AAE8"/>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1AF01879"/>
    <w:multiLevelType w:val="hybridMultilevel"/>
    <w:tmpl w:val="F9D034C6"/>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24FD268E"/>
    <w:multiLevelType w:val="hybridMultilevel"/>
    <w:tmpl w:val="B58E9ED2"/>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15:restartNumberingAfterBreak="0">
    <w:nsid w:val="250E5233"/>
    <w:multiLevelType w:val="hybridMultilevel"/>
    <w:tmpl w:val="F7B68DD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5" w15:restartNumberingAfterBreak="0">
    <w:nsid w:val="265F4702"/>
    <w:multiLevelType w:val="hybridMultilevel"/>
    <w:tmpl w:val="A710AA0C"/>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6" w15:restartNumberingAfterBreak="0">
    <w:nsid w:val="29AC541D"/>
    <w:multiLevelType w:val="hybridMultilevel"/>
    <w:tmpl w:val="5D283D3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7" w15:restartNumberingAfterBreak="0">
    <w:nsid w:val="2F2308EF"/>
    <w:multiLevelType w:val="hybridMultilevel"/>
    <w:tmpl w:val="08760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C024F6"/>
    <w:multiLevelType w:val="hybridMultilevel"/>
    <w:tmpl w:val="332ED14E"/>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9" w15:restartNumberingAfterBreak="0">
    <w:nsid w:val="312D4E86"/>
    <w:multiLevelType w:val="hybridMultilevel"/>
    <w:tmpl w:val="702CBB5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15:restartNumberingAfterBreak="0">
    <w:nsid w:val="35276655"/>
    <w:multiLevelType w:val="hybridMultilevel"/>
    <w:tmpl w:val="16A2A23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15:restartNumberingAfterBreak="0">
    <w:nsid w:val="367726F8"/>
    <w:multiLevelType w:val="hybridMultilevel"/>
    <w:tmpl w:val="6F64C306"/>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2" w15:restartNumberingAfterBreak="0">
    <w:nsid w:val="38C6306C"/>
    <w:multiLevelType w:val="hybridMultilevel"/>
    <w:tmpl w:val="AAB673FA"/>
    <w:lvl w:ilvl="0" w:tplc="04090005">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3" w15:restartNumberingAfterBreak="0">
    <w:nsid w:val="38EA2D87"/>
    <w:multiLevelType w:val="hybridMultilevel"/>
    <w:tmpl w:val="919EC37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4" w15:restartNumberingAfterBreak="0">
    <w:nsid w:val="3E8E20A2"/>
    <w:multiLevelType w:val="hybridMultilevel"/>
    <w:tmpl w:val="3498FDE2"/>
    <w:lvl w:ilvl="0" w:tplc="E3AE40A4">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5" w15:restartNumberingAfterBreak="0">
    <w:nsid w:val="4AF734F3"/>
    <w:multiLevelType w:val="hybridMultilevel"/>
    <w:tmpl w:val="308CBA8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6" w15:restartNumberingAfterBreak="0">
    <w:nsid w:val="4BB828A9"/>
    <w:multiLevelType w:val="hybridMultilevel"/>
    <w:tmpl w:val="3DB80A3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7" w15:restartNumberingAfterBreak="0">
    <w:nsid w:val="51FB59C3"/>
    <w:multiLevelType w:val="multilevel"/>
    <w:tmpl w:val="C5F6F444"/>
    <w:lvl w:ilvl="0">
      <w:start w:val="1"/>
      <w:numFmt w:val="bullet"/>
      <w:lvlText w:val=""/>
      <w:lvlJc w:val="left"/>
      <w:pPr>
        <w:tabs>
          <w:tab w:val="num" w:pos="-180"/>
        </w:tabs>
        <w:ind w:left="-180" w:hanging="360"/>
      </w:pPr>
      <w:rPr>
        <w:rFonts w:ascii="Wingdings" w:hAnsi="Wingdings"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28" w15:restartNumberingAfterBreak="0">
    <w:nsid w:val="58627622"/>
    <w:multiLevelType w:val="hybridMultilevel"/>
    <w:tmpl w:val="B518FD7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15:restartNumberingAfterBreak="0">
    <w:nsid w:val="5920620F"/>
    <w:multiLevelType w:val="hybridMultilevel"/>
    <w:tmpl w:val="418E66B0"/>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0" w15:restartNumberingAfterBreak="0">
    <w:nsid w:val="5B7C5DBD"/>
    <w:multiLevelType w:val="hybridMultilevel"/>
    <w:tmpl w:val="AE5A1E1C"/>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1" w15:restartNumberingAfterBreak="0">
    <w:nsid w:val="5EC3275E"/>
    <w:multiLevelType w:val="hybridMultilevel"/>
    <w:tmpl w:val="54CC8052"/>
    <w:lvl w:ilvl="0" w:tplc="04090001">
      <w:start w:val="1"/>
      <w:numFmt w:val="bullet"/>
      <w:lvlText w:val=""/>
      <w:lvlJc w:val="left"/>
      <w:pPr>
        <w:ind w:left="83" w:hanging="360"/>
      </w:pPr>
      <w:rPr>
        <w:rFonts w:ascii="Symbol" w:hAnsi="Symbol" w:hint="default"/>
      </w:rPr>
    </w:lvl>
    <w:lvl w:ilvl="1" w:tplc="04090003" w:tentative="1">
      <w:start w:val="1"/>
      <w:numFmt w:val="bullet"/>
      <w:lvlText w:val="o"/>
      <w:lvlJc w:val="left"/>
      <w:pPr>
        <w:ind w:left="803" w:hanging="360"/>
      </w:pPr>
      <w:rPr>
        <w:rFonts w:ascii="Courier New" w:hAnsi="Courier New" w:hint="default"/>
      </w:rPr>
    </w:lvl>
    <w:lvl w:ilvl="2" w:tplc="04090005" w:tentative="1">
      <w:start w:val="1"/>
      <w:numFmt w:val="bullet"/>
      <w:lvlText w:val=""/>
      <w:lvlJc w:val="left"/>
      <w:pPr>
        <w:ind w:left="1523" w:hanging="360"/>
      </w:pPr>
      <w:rPr>
        <w:rFonts w:ascii="Wingdings" w:hAnsi="Wingdings" w:hint="default"/>
      </w:rPr>
    </w:lvl>
    <w:lvl w:ilvl="3" w:tplc="04090001" w:tentative="1">
      <w:start w:val="1"/>
      <w:numFmt w:val="bullet"/>
      <w:lvlText w:val=""/>
      <w:lvlJc w:val="left"/>
      <w:pPr>
        <w:ind w:left="2243" w:hanging="360"/>
      </w:pPr>
      <w:rPr>
        <w:rFonts w:ascii="Symbol" w:hAnsi="Symbol" w:hint="default"/>
      </w:rPr>
    </w:lvl>
    <w:lvl w:ilvl="4" w:tplc="04090003" w:tentative="1">
      <w:start w:val="1"/>
      <w:numFmt w:val="bullet"/>
      <w:lvlText w:val="o"/>
      <w:lvlJc w:val="left"/>
      <w:pPr>
        <w:ind w:left="2963" w:hanging="360"/>
      </w:pPr>
      <w:rPr>
        <w:rFonts w:ascii="Courier New" w:hAnsi="Courier New" w:hint="default"/>
      </w:rPr>
    </w:lvl>
    <w:lvl w:ilvl="5" w:tplc="04090005" w:tentative="1">
      <w:start w:val="1"/>
      <w:numFmt w:val="bullet"/>
      <w:lvlText w:val=""/>
      <w:lvlJc w:val="left"/>
      <w:pPr>
        <w:ind w:left="3683" w:hanging="360"/>
      </w:pPr>
      <w:rPr>
        <w:rFonts w:ascii="Wingdings" w:hAnsi="Wingdings" w:hint="default"/>
      </w:rPr>
    </w:lvl>
    <w:lvl w:ilvl="6" w:tplc="04090001" w:tentative="1">
      <w:start w:val="1"/>
      <w:numFmt w:val="bullet"/>
      <w:lvlText w:val=""/>
      <w:lvlJc w:val="left"/>
      <w:pPr>
        <w:ind w:left="4403" w:hanging="360"/>
      </w:pPr>
      <w:rPr>
        <w:rFonts w:ascii="Symbol" w:hAnsi="Symbol" w:hint="default"/>
      </w:rPr>
    </w:lvl>
    <w:lvl w:ilvl="7" w:tplc="04090003" w:tentative="1">
      <w:start w:val="1"/>
      <w:numFmt w:val="bullet"/>
      <w:lvlText w:val="o"/>
      <w:lvlJc w:val="left"/>
      <w:pPr>
        <w:ind w:left="5123" w:hanging="360"/>
      </w:pPr>
      <w:rPr>
        <w:rFonts w:ascii="Courier New" w:hAnsi="Courier New" w:hint="default"/>
      </w:rPr>
    </w:lvl>
    <w:lvl w:ilvl="8" w:tplc="04090005" w:tentative="1">
      <w:start w:val="1"/>
      <w:numFmt w:val="bullet"/>
      <w:lvlText w:val=""/>
      <w:lvlJc w:val="left"/>
      <w:pPr>
        <w:ind w:left="5843" w:hanging="360"/>
      </w:pPr>
      <w:rPr>
        <w:rFonts w:ascii="Wingdings" w:hAnsi="Wingdings" w:hint="default"/>
      </w:rPr>
    </w:lvl>
  </w:abstractNum>
  <w:abstractNum w:abstractNumId="32" w15:restartNumberingAfterBreak="0">
    <w:nsid w:val="60E73C24"/>
    <w:multiLevelType w:val="hybridMultilevel"/>
    <w:tmpl w:val="E3EEC4C6"/>
    <w:lvl w:ilvl="0" w:tplc="E3AE40A4">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3" w15:restartNumberingAfterBreak="0">
    <w:nsid w:val="634A498B"/>
    <w:multiLevelType w:val="hybridMultilevel"/>
    <w:tmpl w:val="571E9DA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4" w15:restartNumberingAfterBreak="0">
    <w:nsid w:val="63725DCA"/>
    <w:multiLevelType w:val="hybridMultilevel"/>
    <w:tmpl w:val="B3B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65BA6"/>
    <w:multiLevelType w:val="multilevel"/>
    <w:tmpl w:val="639609A6"/>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36" w15:restartNumberingAfterBreak="0">
    <w:nsid w:val="6A226ECF"/>
    <w:multiLevelType w:val="hybridMultilevel"/>
    <w:tmpl w:val="B706157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7" w15:restartNumberingAfterBreak="0">
    <w:nsid w:val="6AAF0C13"/>
    <w:multiLevelType w:val="hybridMultilevel"/>
    <w:tmpl w:val="C32290F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8" w15:restartNumberingAfterBreak="0">
    <w:nsid w:val="6BC369DD"/>
    <w:multiLevelType w:val="hybridMultilevel"/>
    <w:tmpl w:val="2ABA9762"/>
    <w:lvl w:ilvl="0" w:tplc="3A30A0E8">
      <w:start w:val="1"/>
      <w:numFmt w:val="bullet"/>
      <w:lvlText w:val="•"/>
      <w:lvlJc w:val="left"/>
      <w:pPr>
        <w:tabs>
          <w:tab w:val="num" w:pos="720"/>
        </w:tabs>
        <w:ind w:left="720" w:hanging="360"/>
      </w:pPr>
      <w:rPr>
        <w:rFonts w:ascii="Arial" w:hAnsi="Arial" w:hint="default"/>
      </w:rPr>
    </w:lvl>
    <w:lvl w:ilvl="1" w:tplc="53EC001E">
      <w:start w:val="1"/>
      <w:numFmt w:val="bullet"/>
      <w:lvlText w:val="•"/>
      <w:lvlJc w:val="left"/>
      <w:pPr>
        <w:tabs>
          <w:tab w:val="num" w:pos="1440"/>
        </w:tabs>
        <w:ind w:left="1440" w:hanging="360"/>
      </w:pPr>
      <w:rPr>
        <w:rFonts w:ascii="Arial" w:hAnsi="Arial" w:hint="default"/>
      </w:rPr>
    </w:lvl>
    <w:lvl w:ilvl="2" w:tplc="BC94F80A" w:tentative="1">
      <w:start w:val="1"/>
      <w:numFmt w:val="bullet"/>
      <w:lvlText w:val="•"/>
      <w:lvlJc w:val="left"/>
      <w:pPr>
        <w:tabs>
          <w:tab w:val="num" w:pos="2160"/>
        </w:tabs>
        <w:ind w:left="2160" w:hanging="360"/>
      </w:pPr>
      <w:rPr>
        <w:rFonts w:ascii="Arial" w:hAnsi="Arial" w:hint="default"/>
      </w:rPr>
    </w:lvl>
    <w:lvl w:ilvl="3" w:tplc="42A2AA18" w:tentative="1">
      <w:start w:val="1"/>
      <w:numFmt w:val="bullet"/>
      <w:lvlText w:val="•"/>
      <w:lvlJc w:val="left"/>
      <w:pPr>
        <w:tabs>
          <w:tab w:val="num" w:pos="2880"/>
        </w:tabs>
        <w:ind w:left="2880" w:hanging="360"/>
      </w:pPr>
      <w:rPr>
        <w:rFonts w:ascii="Arial" w:hAnsi="Arial" w:hint="default"/>
      </w:rPr>
    </w:lvl>
    <w:lvl w:ilvl="4" w:tplc="E8A239B8" w:tentative="1">
      <w:start w:val="1"/>
      <w:numFmt w:val="bullet"/>
      <w:lvlText w:val="•"/>
      <w:lvlJc w:val="left"/>
      <w:pPr>
        <w:tabs>
          <w:tab w:val="num" w:pos="3600"/>
        </w:tabs>
        <w:ind w:left="3600" w:hanging="360"/>
      </w:pPr>
      <w:rPr>
        <w:rFonts w:ascii="Arial" w:hAnsi="Arial" w:hint="default"/>
      </w:rPr>
    </w:lvl>
    <w:lvl w:ilvl="5" w:tplc="B1A20186" w:tentative="1">
      <w:start w:val="1"/>
      <w:numFmt w:val="bullet"/>
      <w:lvlText w:val="•"/>
      <w:lvlJc w:val="left"/>
      <w:pPr>
        <w:tabs>
          <w:tab w:val="num" w:pos="4320"/>
        </w:tabs>
        <w:ind w:left="4320" w:hanging="360"/>
      </w:pPr>
      <w:rPr>
        <w:rFonts w:ascii="Arial" w:hAnsi="Arial" w:hint="default"/>
      </w:rPr>
    </w:lvl>
    <w:lvl w:ilvl="6" w:tplc="DBC49C42" w:tentative="1">
      <w:start w:val="1"/>
      <w:numFmt w:val="bullet"/>
      <w:lvlText w:val="•"/>
      <w:lvlJc w:val="left"/>
      <w:pPr>
        <w:tabs>
          <w:tab w:val="num" w:pos="5040"/>
        </w:tabs>
        <w:ind w:left="5040" w:hanging="360"/>
      </w:pPr>
      <w:rPr>
        <w:rFonts w:ascii="Arial" w:hAnsi="Arial" w:hint="default"/>
      </w:rPr>
    </w:lvl>
    <w:lvl w:ilvl="7" w:tplc="30D6C720" w:tentative="1">
      <w:start w:val="1"/>
      <w:numFmt w:val="bullet"/>
      <w:lvlText w:val="•"/>
      <w:lvlJc w:val="left"/>
      <w:pPr>
        <w:tabs>
          <w:tab w:val="num" w:pos="5760"/>
        </w:tabs>
        <w:ind w:left="5760" w:hanging="360"/>
      </w:pPr>
      <w:rPr>
        <w:rFonts w:ascii="Arial" w:hAnsi="Arial" w:hint="default"/>
      </w:rPr>
    </w:lvl>
    <w:lvl w:ilvl="8" w:tplc="AFEC5D4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373A83"/>
    <w:multiLevelType w:val="hybridMultilevel"/>
    <w:tmpl w:val="4FA0264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0" w15:restartNumberingAfterBreak="0">
    <w:nsid w:val="728F28B1"/>
    <w:multiLevelType w:val="hybridMultilevel"/>
    <w:tmpl w:val="A1F23276"/>
    <w:lvl w:ilvl="0" w:tplc="D4BCE498">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4D1AB4"/>
    <w:multiLevelType w:val="hybridMultilevel"/>
    <w:tmpl w:val="1D60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86DC9"/>
    <w:multiLevelType w:val="hybridMultilevel"/>
    <w:tmpl w:val="F8C89B6A"/>
    <w:lvl w:ilvl="0" w:tplc="D4BCE49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DD396B"/>
    <w:multiLevelType w:val="hybridMultilevel"/>
    <w:tmpl w:val="FD00B71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4" w15:restartNumberingAfterBreak="0">
    <w:nsid w:val="7BAB2394"/>
    <w:multiLevelType w:val="hybridMultilevel"/>
    <w:tmpl w:val="4B0A1676"/>
    <w:lvl w:ilvl="0" w:tplc="D4BCE49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1F24AE"/>
    <w:multiLevelType w:val="hybridMultilevel"/>
    <w:tmpl w:val="E67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0"/>
  </w:num>
  <w:num w:numId="4">
    <w:abstractNumId w:val="34"/>
  </w:num>
  <w:num w:numId="5">
    <w:abstractNumId w:val="6"/>
  </w:num>
  <w:num w:numId="6">
    <w:abstractNumId w:val="20"/>
  </w:num>
  <w:num w:numId="7">
    <w:abstractNumId w:val="23"/>
  </w:num>
  <w:num w:numId="8">
    <w:abstractNumId w:val="25"/>
  </w:num>
  <w:num w:numId="9">
    <w:abstractNumId w:val="39"/>
  </w:num>
  <w:num w:numId="10">
    <w:abstractNumId w:val="26"/>
  </w:num>
  <w:num w:numId="11">
    <w:abstractNumId w:val="31"/>
  </w:num>
  <w:num w:numId="12">
    <w:abstractNumId w:val="1"/>
  </w:num>
  <w:num w:numId="13">
    <w:abstractNumId w:val="2"/>
  </w:num>
  <w:num w:numId="14">
    <w:abstractNumId w:val="3"/>
  </w:num>
  <w:num w:numId="15">
    <w:abstractNumId w:val="43"/>
  </w:num>
  <w:num w:numId="16">
    <w:abstractNumId w:val="30"/>
  </w:num>
  <w:num w:numId="17">
    <w:abstractNumId w:val="4"/>
  </w:num>
  <w:num w:numId="18">
    <w:abstractNumId w:val="19"/>
  </w:num>
  <w:num w:numId="19">
    <w:abstractNumId w:val="7"/>
  </w:num>
  <w:num w:numId="20">
    <w:abstractNumId w:val="28"/>
  </w:num>
  <w:num w:numId="21">
    <w:abstractNumId w:val="14"/>
  </w:num>
  <w:num w:numId="22">
    <w:abstractNumId w:val="15"/>
  </w:num>
  <w:num w:numId="23">
    <w:abstractNumId w:val="22"/>
  </w:num>
  <w:num w:numId="24">
    <w:abstractNumId w:val="36"/>
  </w:num>
  <w:num w:numId="25">
    <w:abstractNumId w:val="45"/>
  </w:num>
  <w:num w:numId="26">
    <w:abstractNumId w:val="38"/>
  </w:num>
  <w:num w:numId="27">
    <w:abstractNumId w:val="10"/>
  </w:num>
  <w:num w:numId="28">
    <w:abstractNumId w:val="42"/>
  </w:num>
  <w:num w:numId="29">
    <w:abstractNumId w:val="5"/>
  </w:num>
  <w:num w:numId="30">
    <w:abstractNumId w:val="44"/>
  </w:num>
  <w:num w:numId="31">
    <w:abstractNumId w:val="40"/>
  </w:num>
  <w:num w:numId="32">
    <w:abstractNumId w:val="37"/>
  </w:num>
  <w:num w:numId="33">
    <w:abstractNumId w:val="41"/>
  </w:num>
  <w:num w:numId="34">
    <w:abstractNumId w:val="17"/>
  </w:num>
  <w:num w:numId="35">
    <w:abstractNumId w:val="33"/>
  </w:num>
  <w:num w:numId="36">
    <w:abstractNumId w:val="35"/>
  </w:num>
  <w:num w:numId="37">
    <w:abstractNumId w:val="9"/>
  </w:num>
  <w:num w:numId="38">
    <w:abstractNumId w:val="11"/>
  </w:num>
  <w:num w:numId="39">
    <w:abstractNumId w:val="27"/>
  </w:num>
  <w:num w:numId="40">
    <w:abstractNumId w:val="29"/>
  </w:num>
  <w:num w:numId="41">
    <w:abstractNumId w:val="13"/>
  </w:num>
  <w:num w:numId="42">
    <w:abstractNumId w:val="21"/>
  </w:num>
  <w:num w:numId="43">
    <w:abstractNumId w:val="18"/>
  </w:num>
  <w:num w:numId="44">
    <w:abstractNumId w:val="32"/>
  </w:num>
  <w:num w:numId="45">
    <w:abstractNumId w:val="12"/>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887"/>
    <w:rsid w:val="000020B2"/>
    <w:rsid w:val="00003636"/>
    <w:rsid w:val="00010AE5"/>
    <w:rsid w:val="000123ED"/>
    <w:rsid w:val="00015886"/>
    <w:rsid w:val="00016852"/>
    <w:rsid w:val="00016E4E"/>
    <w:rsid w:val="0002243E"/>
    <w:rsid w:val="00023251"/>
    <w:rsid w:val="00024660"/>
    <w:rsid w:val="00031D35"/>
    <w:rsid w:val="00031D36"/>
    <w:rsid w:val="000346CF"/>
    <w:rsid w:val="00051231"/>
    <w:rsid w:val="00052BFB"/>
    <w:rsid w:val="000552FE"/>
    <w:rsid w:val="00057D6D"/>
    <w:rsid w:val="00062903"/>
    <w:rsid w:val="000646E1"/>
    <w:rsid w:val="00065A46"/>
    <w:rsid w:val="0007270E"/>
    <w:rsid w:val="00072CBC"/>
    <w:rsid w:val="00074176"/>
    <w:rsid w:val="000802DC"/>
    <w:rsid w:val="000835EB"/>
    <w:rsid w:val="00083A63"/>
    <w:rsid w:val="00091FEF"/>
    <w:rsid w:val="000949B8"/>
    <w:rsid w:val="00094E3D"/>
    <w:rsid w:val="000D411C"/>
    <w:rsid w:val="000D4582"/>
    <w:rsid w:val="000D559F"/>
    <w:rsid w:val="000D7403"/>
    <w:rsid w:val="000D7782"/>
    <w:rsid w:val="000E187F"/>
    <w:rsid w:val="000E40B1"/>
    <w:rsid w:val="000E5E69"/>
    <w:rsid w:val="000E6514"/>
    <w:rsid w:val="000F004B"/>
    <w:rsid w:val="00105C01"/>
    <w:rsid w:val="00115EA1"/>
    <w:rsid w:val="00121877"/>
    <w:rsid w:val="001259C7"/>
    <w:rsid w:val="00137CDD"/>
    <w:rsid w:val="00151154"/>
    <w:rsid w:val="0015342D"/>
    <w:rsid w:val="001562AD"/>
    <w:rsid w:val="00161AEC"/>
    <w:rsid w:val="001649BD"/>
    <w:rsid w:val="0017097F"/>
    <w:rsid w:val="001716C9"/>
    <w:rsid w:val="001763DF"/>
    <w:rsid w:val="00177C2A"/>
    <w:rsid w:val="00186356"/>
    <w:rsid w:val="001930E8"/>
    <w:rsid w:val="0019649F"/>
    <w:rsid w:val="00197748"/>
    <w:rsid w:val="001A6ABF"/>
    <w:rsid w:val="001B24FA"/>
    <w:rsid w:val="001B5F48"/>
    <w:rsid w:val="001C49AF"/>
    <w:rsid w:val="001C56AF"/>
    <w:rsid w:val="001C7961"/>
    <w:rsid w:val="001D5C26"/>
    <w:rsid w:val="001E62C5"/>
    <w:rsid w:val="001F11FB"/>
    <w:rsid w:val="00201243"/>
    <w:rsid w:val="0020618C"/>
    <w:rsid w:val="00210BB8"/>
    <w:rsid w:val="00211F89"/>
    <w:rsid w:val="00213164"/>
    <w:rsid w:val="00220F08"/>
    <w:rsid w:val="00225B03"/>
    <w:rsid w:val="00227B5F"/>
    <w:rsid w:val="002437E5"/>
    <w:rsid w:val="00245FCD"/>
    <w:rsid w:val="0024725C"/>
    <w:rsid w:val="00250294"/>
    <w:rsid w:val="002513DC"/>
    <w:rsid w:val="00251C29"/>
    <w:rsid w:val="00260737"/>
    <w:rsid w:val="00260BFF"/>
    <w:rsid w:val="00263D61"/>
    <w:rsid w:val="00265388"/>
    <w:rsid w:val="002663CA"/>
    <w:rsid w:val="002706D2"/>
    <w:rsid w:val="00274096"/>
    <w:rsid w:val="00284725"/>
    <w:rsid w:val="00285F38"/>
    <w:rsid w:val="002861C5"/>
    <w:rsid w:val="0029168A"/>
    <w:rsid w:val="002925B6"/>
    <w:rsid w:val="002A5392"/>
    <w:rsid w:val="002A6FCE"/>
    <w:rsid w:val="002B03CD"/>
    <w:rsid w:val="002B529F"/>
    <w:rsid w:val="002C1F50"/>
    <w:rsid w:val="002C3A79"/>
    <w:rsid w:val="002C6C0D"/>
    <w:rsid w:val="002D372A"/>
    <w:rsid w:val="002D43CD"/>
    <w:rsid w:val="002E0F6C"/>
    <w:rsid w:val="002F0528"/>
    <w:rsid w:val="002F773C"/>
    <w:rsid w:val="00306B46"/>
    <w:rsid w:val="003136B5"/>
    <w:rsid w:val="00314A4E"/>
    <w:rsid w:val="00316F73"/>
    <w:rsid w:val="003229A6"/>
    <w:rsid w:val="00323EFD"/>
    <w:rsid w:val="00324B31"/>
    <w:rsid w:val="00326C98"/>
    <w:rsid w:val="00327ADF"/>
    <w:rsid w:val="00335701"/>
    <w:rsid w:val="00336219"/>
    <w:rsid w:val="00341C68"/>
    <w:rsid w:val="00343DAF"/>
    <w:rsid w:val="00345588"/>
    <w:rsid w:val="00347250"/>
    <w:rsid w:val="003505DC"/>
    <w:rsid w:val="003508E5"/>
    <w:rsid w:val="003540D3"/>
    <w:rsid w:val="0035560A"/>
    <w:rsid w:val="00357470"/>
    <w:rsid w:val="003662EA"/>
    <w:rsid w:val="00366E49"/>
    <w:rsid w:val="00367A93"/>
    <w:rsid w:val="00367CF0"/>
    <w:rsid w:val="003713E9"/>
    <w:rsid w:val="0037153B"/>
    <w:rsid w:val="00374153"/>
    <w:rsid w:val="0038105A"/>
    <w:rsid w:val="00383271"/>
    <w:rsid w:val="00385C7D"/>
    <w:rsid w:val="003878E8"/>
    <w:rsid w:val="00392D80"/>
    <w:rsid w:val="00393744"/>
    <w:rsid w:val="00397126"/>
    <w:rsid w:val="003A37C3"/>
    <w:rsid w:val="003A53DA"/>
    <w:rsid w:val="003A58DD"/>
    <w:rsid w:val="003B0389"/>
    <w:rsid w:val="003B0A18"/>
    <w:rsid w:val="003B1E3F"/>
    <w:rsid w:val="003B4B8B"/>
    <w:rsid w:val="003C3044"/>
    <w:rsid w:val="003C4E92"/>
    <w:rsid w:val="003C6E32"/>
    <w:rsid w:val="003D4E66"/>
    <w:rsid w:val="003D53AF"/>
    <w:rsid w:val="003E6441"/>
    <w:rsid w:val="003E6DAD"/>
    <w:rsid w:val="003F1879"/>
    <w:rsid w:val="003F2A72"/>
    <w:rsid w:val="0040580A"/>
    <w:rsid w:val="0041463B"/>
    <w:rsid w:val="00416E59"/>
    <w:rsid w:val="00421176"/>
    <w:rsid w:val="00436270"/>
    <w:rsid w:val="00436AE5"/>
    <w:rsid w:val="00437670"/>
    <w:rsid w:val="004445E8"/>
    <w:rsid w:val="0044561B"/>
    <w:rsid w:val="00452412"/>
    <w:rsid w:val="00454FE2"/>
    <w:rsid w:val="004605CF"/>
    <w:rsid w:val="00470971"/>
    <w:rsid w:val="00471FDF"/>
    <w:rsid w:val="00474588"/>
    <w:rsid w:val="00475582"/>
    <w:rsid w:val="004803AB"/>
    <w:rsid w:val="00482589"/>
    <w:rsid w:val="004829A0"/>
    <w:rsid w:val="00484A86"/>
    <w:rsid w:val="0048749E"/>
    <w:rsid w:val="004A35DD"/>
    <w:rsid w:val="004A3838"/>
    <w:rsid w:val="004A3FAC"/>
    <w:rsid w:val="004A52B9"/>
    <w:rsid w:val="004A6356"/>
    <w:rsid w:val="004A7AB4"/>
    <w:rsid w:val="004B078A"/>
    <w:rsid w:val="004B53CC"/>
    <w:rsid w:val="004B6635"/>
    <w:rsid w:val="004B743D"/>
    <w:rsid w:val="004C03A8"/>
    <w:rsid w:val="004C1FC4"/>
    <w:rsid w:val="004C3068"/>
    <w:rsid w:val="004C7C6F"/>
    <w:rsid w:val="004D2CCD"/>
    <w:rsid w:val="004D5384"/>
    <w:rsid w:val="004D632C"/>
    <w:rsid w:val="004D68DC"/>
    <w:rsid w:val="004E57A6"/>
    <w:rsid w:val="004F0FB1"/>
    <w:rsid w:val="004F3379"/>
    <w:rsid w:val="004F3F02"/>
    <w:rsid w:val="00512AAE"/>
    <w:rsid w:val="00513DFF"/>
    <w:rsid w:val="005142D8"/>
    <w:rsid w:val="00514A11"/>
    <w:rsid w:val="005153B1"/>
    <w:rsid w:val="0052465C"/>
    <w:rsid w:val="005246D1"/>
    <w:rsid w:val="00525BDE"/>
    <w:rsid w:val="00526279"/>
    <w:rsid w:val="00534B6B"/>
    <w:rsid w:val="00537076"/>
    <w:rsid w:val="00541EA8"/>
    <w:rsid w:val="00544777"/>
    <w:rsid w:val="00546E3B"/>
    <w:rsid w:val="005512A0"/>
    <w:rsid w:val="00555473"/>
    <w:rsid w:val="00555E68"/>
    <w:rsid w:val="00556BBA"/>
    <w:rsid w:val="0056173A"/>
    <w:rsid w:val="005642A6"/>
    <w:rsid w:val="00564422"/>
    <w:rsid w:val="005866E9"/>
    <w:rsid w:val="005923AF"/>
    <w:rsid w:val="005A6ADB"/>
    <w:rsid w:val="005A6B1C"/>
    <w:rsid w:val="005B20EE"/>
    <w:rsid w:val="005B417F"/>
    <w:rsid w:val="005B4218"/>
    <w:rsid w:val="005B6765"/>
    <w:rsid w:val="005C1385"/>
    <w:rsid w:val="005C3CD7"/>
    <w:rsid w:val="005C3F8B"/>
    <w:rsid w:val="005C5B44"/>
    <w:rsid w:val="005C5B93"/>
    <w:rsid w:val="005C670E"/>
    <w:rsid w:val="005D0215"/>
    <w:rsid w:val="005D0730"/>
    <w:rsid w:val="005D3858"/>
    <w:rsid w:val="005D3E47"/>
    <w:rsid w:val="005D7C41"/>
    <w:rsid w:val="005E2AD8"/>
    <w:rsid w:val="005E3015"/>
    <w:rsid w:val="005F6D5F"/>
    <w:rsid w:val="00601763"/>
    <w:rsid w:val="00603A76"/>
    <w:rsid w:val="0060417E"/>
    <w:rsid w:val="00605112"/>
    <w:rsid w:val="00615272"/>
    <w:rsid w:val="00617D99"/>
    <w:rsid w:val="00620AC8"/>
    <w:rsid w:val="00621E1E"/>
    <w:rsid w:val="0062398B"/>
    <w:rsid w:val="006268FE"/>
    <w:rsid w:val="006304A2"/>
    <w:rsid w:val="00630C11"/>
    <w:rsid w:val="00630E61"/>
    <w:rsid w:val="0063698E"/>
    <w:rsid w:val="00640288"/>
    <w:rsid w:val="0064300B"/>
    <w:rsid w:val="0064688E"/>
    <w:rsid w:val="006536CF"/>
    <w:rsid w:val="00662C00"/>
    <w:rsid w:val="00681303"/>
    <w:rsid w:val="006867B6"/>
    <w:rsid w:val="00686CF3"/>
    <w:rsid w:val="0068778B"/>
    <w:rsid w:val="006908A2"/>
    <w:rsid w:val="00692F9D"/>
    <w:rsid w:val="00696B32"/>
    <w:rsid w:val="00697A6D"/>
    <w:rsid w:val="006A19EA"/>
    <w:rsid w:val="006A6864"/>
    <w:rsid w:val="006B56FD"/>
    <w:rsid w:val="006C17D3"/>
    <w:rsid w:val="006C6480"/>
    <w:rsid w:val="006D06E9"/>
    <w:rsid w:val="006E0337"/>
    <w:rsid w:val="006E0EE2"/>
    <w:rsid w:val="006E1CC9"/>
    <w:rsid w:val="006E5D9C"/>
    <w:rsid w:val="006E7787"/>
    <w:rsid w:val="006F1F23"/>
    <w:rsid w:val="006F311C"/>
    <w:rsid w:val="006F4887"/>
    <w:rsid w:val="006F74F9"/>
    <w:rsid w:val="006F7B4E"/>
    <w:rsid w:val="006F7B80"/>
    <w:rsid w:val="00702D85"/>
    <w:rsid w:val="007060EE"/>
    <w:rsid w:val="00710F31"/>
    <w:rsid w:val="00712F40"/>
    <w:rsid w:val="00723D3B"/>
    <w:rsid w:val="00724AF2"/>
    <w:rsid w:val="00726469"/>
    <w:rsid w:val="00726DA5"/>
    <w:rsid w:val="00732337"/>
    <w:rsid w:val="007416AA"/>
    <w:rsid w:val="00743E80"/>
    <w:rsid w:val="007450D9"/>
    <w:rsid w:val="00754C07"/>
    <w:rsid w:val="00755B6E"/>
    <w:rsid w:val="007622DD"/>
    <w:rsid w:val="00764732"/>
    <w:rsid w:val="00770DFC"/>
    <w:rsid w:val="00773C64"/>
    <w:rsid w:val="00774D75"/>
    <w:rsid w:val="007908E4"/>
    <w:rsid w:val="00793861"/>
    <w:rsid w:val="007955EE"/>
    <w:rsid w:val="007A5BCE"/>
    <w:rsid w:val="007B3150"/>
    <w:rsid w:val="007B52C5"/>
    <w:rsid w:val="007B64D6"/>
    <w:rsid w:val="007C11D0"/>
    <w:rsid w:val="007C4678"/>
    <w:rsid w:val="007D27D0"/>
    <w:rsid w:val="007D3F0F"/>
    <w:rsid w:val="007D40DB"/>
    <w:rsid w:val="007D51F2"/>
    <w:rsid w:val="007E5BB1"/>
    <w:rsid w:val="007F3531"/>
    <w:rsid w:val="007F474E"/>
    <w:rsid w:val="00804AD1"/>
    <w:rsid w:val="008101A6"/>
    <w:rsid w:val="00810607"/>
    <w:rsid w:val="00816235"/>
    <w:rsid w:val="0083356E"/>
    <w:rsid w:val="008352EE"/>
    <w:rsid w:val="00842AAD"/>
    <w:rsid w:val="0084328F"/>
    <w:rsid w:val="0085280F"/>
    <w:rsid w:val="008623A6"/>
    <w:rsid w:val="00863A7E"/>
    <w:rsid w:val="00865597"/>
    <w:rsid w:val="008719B3"/>
    <w:rsid w:val="00871CBA"/>
    <w:rsid w:val="008856EB"/>
    <w:rsid w:val="008872BC"/>
    <w:rsid w:val="008A1206"/>
    <w:rsid w:val="008A47BF"/>
    <w:rsid w:val="008A501C"/>
    <w:rsid w:val="008A516A"/>
    <w:rsid w:val="008A539B"/>
    <w:rsid w:val="008B2A0B"/>
    <w:rsid w:val="008C0AEB"/>
    <w:rsid w:val="008C32F7"/>
    <w:rsid w:val="008C4256"/>
    <w:rsid w:val="008C442E"/>
    <w:rsid w:val="008C6F8F"/>
    <w:rsid w:val="008D0B5F"/>
    <w:rsid w:val="008D0D64"/>
    <w:rsid w:val="008D0E4F"/>
    <w:rsid w:val="008D10F7"/>
    <w:rsid w:val="008D27CF"/>
    <w:rsid w:val="008D355B"/>
    <w:rsid w:val="008E0727"/>
    <w:rsid w:val="008E452C"/>
    <w:rsid w:val="008E5E56"/>
    <w:rsid w:val="008F0C4B"/>
    <w:rsid w:val="00911FF8"/>
    <w:rsid w:val="0091374C"/>
    <w:rsid w:val="00913936"/>
    <w:rsid w:val="00915BD4"/>
    <w:rsid w:val="00916188"/>
    <w:rsid w:val="00925B03"/>
    <w:rsid w:val="00926144"/>
    <w:rsid w:val="0092649B"/>
    <w:rsid w:val="00934C72"/>
    <w:rsid w:val="00935D78"/>
    <w:rsid w:val="009372B7"/>
    <w:rsid w:val="00940B63"/>
    <w:rsid w:val="009537C8"/>
    <w:rsid w:val="00961827"/>
    <w:rsid w:val="00963EC7"/>
    <w:rsid w:val="009652C8"/>
    <w:rsid w:val="00973036"/>
    <w:rsid w:val="00974765"/>
    <w:rsid w:val="0098191E"/>
    <w:rsid w:val="00992324"/>
    <w:rsid w:val="00993C8C"/>
    <w:rsid w:val="0099494F"/>
    <w:rsid w:val="009953AB"/>
    <w:rsid w:val="00997E7F"/>
    <w:rsid w:val="009A7CB1"/>
    <w:rsid w:val="009B2B93"/>
    <w:rsid w:val="009B5034"/>
    <w:rsid w:val="009B61BA"/>
    <w:rsid w:val="009C01A3"/>
    <w:rsid w:val="009C1A95"/>
    <w:rsid w:val="009C6418"/>
    <w:rsid w:val="009E6CB0"/>
    <w:rsid w:val="009F2229"/>
    <w:rsid w:val="009F43B4"/>
    <w:rsid w:val="009F7F4B"/>
    <w:rsid w:val="00A06ACB"/>
    <w:rsid w:val="00A12E7E"/>
    <w:rsid w:val="00A23238"/>
    <w:rsid w:val="00A27629"/>
    <w:rsid w:val="00A30C79"/>
    <w:rsid w:val="00A32069"/>
    <w:rsid w:val="00A3278D"/>
    <w:rsid w:val="00A33965"/>
    <w:rsid w:val="00A40C94"/>
    <w:rsid w:val="00A40CCF"/>
    <w:rsid w:val="00A46176"/>
    <w:rsid w:val="00A53303"/>
    <w:rsid w:val="00A548CD"/>
    <w:rsid w:val="00A55ECC"/>
    <w:rsid w:val="00A5789B"/>
    <w:rsid w:val="00A57DB4"/>
    <w:rsid w:val="00A63697"/>
    <w:rsid w:val="00A63722"/>
    <w:rsid w:val="00A82383"/>
    <w:rsid w:val="00A83492"/>
    <w:rsid w:val="00A9110C"/>
    <w:rsid w:val="00A95782"/>
    <w:rsid w:val="00AA1EDE"/>
    <w:rsid w:val="00AA352C"/>
    <w:rsid w:val="00AB4624"/>
    <w:rsid w:val="00AC13E5"/>
    <w:rsid w:val="00AD38E7"/>
    <w:rsid w:val="00AE6925"/>
    <w:rsid w:val="00AE6B0D"/>
    <w:rsid w:val="00AE7087"/>
    <w:rsid w:val="00AF01A2"/>
    <w:rsid w:val="00AF6CE1"/>
    <w:rsid w:val="00AF7516"/>
    <w:rsid w:val="00B07C2A"/>
    <w:rsid w:val="00B11260"/>
    <w:rsid w:val="00B14BC5"/>
    <w:rsid w:val="00B20DBE"/>
    <w:rsid w:val="00B356E9"/>
    <w:rsid w:val="00B40FD6"/>
    <w:rsid w:val="00B41BA6"/>
    <w:rsid w:val="00B43AFA"/>
    <w:rsid w:val="00B44D0A"/>
    <w:rsid w:val="00B505C6"/>
    <w:rsid w:val="00B57FE8"/>
    <w:rsid w:val="00B67428"/>
    <w:rsid w:val="00B74B34"/>
    <w:rsid w:val="00B81826"/>
    <w:rsid w:val="00B84299"/>
    <w:rsid w:val="00BA3E87"/>
    <w:rsid w:val="00BA546C"/>
    <w:rsid w:val="00BC7CB3"/>
    <w:rsid w:val="00BD0B3B"/>
    <w:rsid w:val="00BE22FD"/>
    <w:rsid w:val="00BE35DE"/>
    <w:rsid w:val="00BE6405"/>
    <w:rsid w:val="00BF567A"/>
    <w:rsid w:val="00BF7693"/>
    <w:rsid w:val="00C03F30"/>
    <w:rsid w:val="00C04E5F"/>
    <w:rsid w:val="00C10A7F"/>
    <w:rsid w:val="00C11934"/>
    <w:rsid w:val="00C175B2"/>
    <w:rsid w:val="00C21048"/>
    <w:rsid w:val="00C240ED"/>
    <w:rsid w:val="00C24C69"/>
    <w:rsid w:val="00C30B33"/>
    <w:rsid w:val="00C319D3"/>
    <w:rsid w:val="00C40E33"/>
    <w:rsid w:val="00C41607"/>
    <w:rsid w:val="00C430EA"/>
    <w:rsid w:val="00C43E73"/>
    <w:rsid w:val="00C5040E"/>
    <w:rsid w:val="00C50529"/>
    <w:rsid w:val="00C531A9"/>
    <w:rsid w:val="00C54688"/>
    <w:rsid w:val="00C57B55"/>
    <w:rsid w:val="00C57CFB"/>
    <w:rsid w:val="00C6394A"/>
    <w:rsid w:val="00C659A9"/>
    <w:rsid w:val="00C727D9"/>
    <w:rsid w:val="00C84F2D"/>
    <w:rsid w:val="00C90C9E"/>
    <w:rsid w:val="00C97D06"/>
    <w:rsid w:val="00CA6FCC"/>
    <w:rsid w:val="00CB1C86"/>
    <w:rsid w:val="00CB5A9C"/>
    <w:rsid w:val="00CC0137"/>
    <w:rsid w:val="00CC1EA5"/>
    <w:rsid w:val="00CC70F7"/>
    <w:rsid w:val="00CC71AC"/>
    <w:rsid w:val="00CC729C"/>
    <w:rsid w:val="00CF7E0A"/>
    <w:rsid w:val="00D037D6"/>
    <w:rsid w:val="00D0529E"/>
    <w:rsid w:val="00D071C0"/>
    <w:rsid w:val="00D129E7"/>
    <w:rsid w:val="00D13D94"/>
    <w:rsid w:val="00D14171"/>
    <w:rsid w:val="00D14D99"/>
    <w:rsid w:val="00D27373"/>
    <w:rsid w:val="00D27719"/>
    <w:rsid w:val="00D327AD"/>
    <w:rsid w:val="00D34A94"/>
    <w:rsid w:val="00D43770"/>
    <w:rsid w:val="00D43967"/>
    <w:rsid w:val="00D44B13"/>
    <w:rsid w:val="00D469B3"/>
    <w:rsid w:val="00D47E57"/>
    <w:rsid w:val="00D502A2"/>
    <w:rsid w:val="00D51B50"/>
    <w:rsid w:val="00D528AD"/>
    <w:rsid w:val="00D544E3"/>
    <w:rsid w:val="00D56B27"/>
    <w:rsid w:val="00D64242"/>
    <w:rsid w:val="00D65F61"/>
    <w:rsid w:val="00D6711B"/>
    <w:rsid w:val="00D7340D"/>
    <w:rsid w:val="00D7374F"/>
    <w:rsid w:val="00D7562C"/>
    <w:rsid w:val="00D775CE"/>
    <w:rsid w:val="00D819D8"/>
    <w:rsid w:val="00D919EE"/>
    <w:rsid w:val="00D92E93"/>
    <w:rsid w:val="00D96ED8"/>
    <w:rsid w:val="00D974D3"/>
    <w:rsid w:val="00D97D56"/>
    <w:rsid w:val="00DA101C"/>
    <w:rsid w:val="00DB2A00"/>
    <w:rsid w:val="00DB36EC"/>
    <w:rsid w:val="00DB6790"/>
    <w:rsid w:val="00DC1646"/>
    <w:rsid w:val="00DC4B09"/>
    <w:rsid w:val="00DC6930"/>
    <w:rsid w:val="00DC7979"/>
    <w:rsid w:val="00DC7C01"/>
    <w:rsid w:val="00DD0FC5"/>
    <w:rsid w:val="00DD2B34"/>
    <w:rsid w:val="00DD350D"/>
    <w:rsid w:val="00DD4A2E"/>
    <w:rsid w:val="00DD7738"/>
    <w:rsid w:val="00DE0302"/>
    <w:rsid w:val="00DE11EA"/>
    <w:rsid w:val="00DE36A4"/>
    <w:rsid w:val="00DE3745"/>
    <w:rsid w:val="00DE7792"/>
    <w:rsid w:val="00DF004D"/>
    <w:rsid w:val="00DF0898"/>
    <w:rsid w:val="00DF3C6E"/>
    <w:rsid w:val="00E004F3"/>
    <w:rsid w:val="00E011CE"/>
    <w:rsid w:val="00E0254B"/>
    <w:rsid w:val="00E02DA4"/>
    <w:rsid w:val="00E24F09"/>
    <w:rsid w:val="00E3005E"/>
    <w:rsid w:val="00E369BE"/>
    <w:rsid w:val="00E374B2"/>
    <w:rsid w:val="00E442A8"/>
    <w:rsid w:val="00E456B5"/>
    <w:rsid w:val="00E46788"/>
    <w:rsid w:val="00E476FA"/>
    <w:rsid w:val="00E54119"/>
    <w:rsid w:val="00E546B4"/>
    <w:rsid w:val="00E626B6"/>
    <w:rsid w:val="00E63CF3"/>
    <w:rsid w:val="00E63D0F"/>
    <w:rsid w:val="00E65728"/>
    <w:rsid w:val="00E700BB"/>
    <w:rsid w:val="00E72E6E"/>
    <w:rsid w:val="00E72F91"/>
    <w:rsid w:val="00E75893"/>
    <w:rsid w:val="00E86629"/>
    <w:rsid w:val="00E9006C"/>
    <w:rsid w:val="00E92182"/>
    <w:rsid w:val="00E95CE5"/>
    <w:rsid w:val="00E96C70"/>
    <w:rsid w:val="00EA25C1"/>
    <w:rsid w:val="00EA3C97"/>
    <w:rsid w:val="00EB0382"/>
    <w:rsid w:val="00EB07F5"/>
    <w:rsid w:val="00EB0C7C"/>
    <w:rsid w:val="00EB159E"/>
    <w:rsid w:val="00EB40BE"/>
    <w:rsid w:val="00EB627A"/>
    <w:rsid w:val="00ED31DB"/>
    <w:rsid w:val="00ED39C7"/>
    <w:rsid w:val="00EE05D4"/>
    <w:rsid w:val="00EE1A82"/>
    <w:rsid w:val="00EE3A9D"/>
    <w:rsid w:val="00EE5C3C"/>
    <w:rsid w:val="00EE671C"/>
    <w:rsid w:val="00EE72D4"/>
    <w:rsid w:val="00EF35A4"/>
    <w:rsid w:val="00EF35EF"/>
    <w:rsid w:val="00EF62E1"/>
    <w:rsid w:val="00F079C2"/>
    <w:rsid w:val="00F104B7"/>
    <w:rsid w:val="00F25446"/>
    <w:rsid w:val="00F3026F"/>
    <w:rsid w:val="00F30B16"/>
    <w:rsid w:val="00F3258E"/>
    <w:rsid w:val="00F327EF"/>
    <w:rsid w:val="00F3460A"/>
    <w:rsid w:val="00F41E9D"/>
    <w:rsid w:val="00F51985"/>
    <w:rsid w:val="00F54102"/>
    <w:rsid w:val="00F54502"/>
    <w:rsid w:val="00F5507D"/>
    <w:rsid w:val="00F629BD"/>
    <w:rsid w:val="00F64B9B"/>
    <w:rsid w:val="00F7263D"/>
    <w:rsid w:val="00F73B42"/>
    <w:rsid w:val="00F73C00"/>
    <w:rsid w:val="00F828BF"/>
    <w:rsid w:val="00F859D9"/>
    <w:rsid w:val="00F85E6D"/>
    <w:rsid w:val="00F93788"/>
    <w:rsid w:val="00F979A8"/>
    <w:rsid w:val="00F97A90"/>
    <w:rsid w:val="00FA0994"/>
    <w:rsid w:val="00FA6D85"/>
    <w:rsid w:val="00FB569D"/>
    <w:rsid w:val="00FC1A20"/>
    <w:rsid w:val="00FC24A1"/>
    <w:rsid w:val="00FC3030"/>
    <w:rsid w:val="00FC4EC9"/>
    <w:rsid w:val="00FC6042"/>
    <w:rsid w:val="00FD1526"/>
    <w:rsid w:val="00FD3595"/>
    <w:rsid w:val="00FD6C93"/>
    <w:rsid w:val="00FE23CC"/>
    <w:rsid w:val="00FE4457"/>
    <w:rsid w:val="00FE74B7"/>
    <w:rsid w:val="00FF6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C2331"/>
  <w14:defaultImageDpi w14:val="300"/>
  <w15:docId w15:val="{F5776D62-2605-4213-A873-C24379E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E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091F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6279"/>
    <w:pPr>
      <w:ind w:left="720"/>
      <w:contextualSpacing/>
    </w:pPr>
  </w:style>
  <w:style w:type="paragraph" w:styleId="BalloonText">
    <w:name w:val="Balloon Text"/>
    <w:basedOn w:val="Normal"/>
    <w:link w:val="BalloonTextChar"/>
    <w:uiPriority w:val="99"/>
    <w:semiHidden/>
    <w:unhideWhenUsed/>
    <w:rsid w:val="006B56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6FD"/>
    <w:rPr>
      <w:rFonts w:ascii="Lucida Grande" w:hAnsi="Lucida Grande" w:cs="Lucida Grande"/>
      <w:sz w:val="18"/>
      <w:szCs w:val="18"/>
    </w:rPr>
  </w:style>
  <w:style w:type="paragraph" w:styleId="Footer">
    <w:name w:val="footer"/>
    <w:basedOn w:val="Normal"/>
    <w:link w:val="FooterChar"/>
    <w:uiPriority w:val="99"/>
    <w:unhideWhenUsed/>
    <w:rsid w:val="003A58DD"/>
    <w:pPr>
      <w:tabs>
        <w:tab w:val="center" w:pos="4320"/>
        <w:tab w:val="right" w:pos="8640"/>
      </w:tabs>
    </w:pPr>
  </w:style>
  <w:style w:type="character" w:customStyle="1" w:styleId="FooterChar">
    <w:name w:val="Footer Char"/>
    <w:basedOn w:val="DefaultParagraphFont"/>
    <w:link w:val="Footer"/>
    <w:uiPriority w:val="99"/>
    <w:rsid w:val="003A58DD"/>
  </w:style>
  <w:style w:type="character" w:styleId="PageNumber">
    <w:name w:val="page number"/>
    <w:basedOn w:val="DefaultParagraphFont"/>
    <w:uiPriority w:val="99"/>
    <w:semiHidden/>
    <w:unhideWhenUsed/>
    <w:rsid w:val="003A58DD"/>
  </w:style>
  <w:style w:type="paragraph" w:styleId="Header">
    <w:name w:val="header"/>
    <w:basedOn w:val="Normal"/>
    <w:link w:val="HeaderChar"/>
    <w:uiPriority w:val="99"/>
    <w:unhideWhenUsed/>
    <w:rsid w:val="00726DA5"/>
    <w:pPr>
      <w:tabs>
        <w:tab w:val="center" w:pos="4320"/>
        <w:tab w:val="right" w:pos="8640"/>
      </w:tabs>
    </w:pPr>
  </w:style>
  <w:style w:type="character" w:customStyle="1" w:styleId="HeaderChar">
    <w:name w:val="Header Char"/>
    <w:basedOn w:val="DefaultParagraphFont"/>
    <w:link w:val="Header"/>
    <w:uiPriority w:val="99"/>
    <w:rsid w:val="00726DA5"/>
  </w:style>
  <w:style w:type="character" w:styleId="Hyperlink">
    <w:name w:val="Hyperlink"/>
    <w:basedOn w:val="DefaultParagraphFont"/>
    <w:uiPriority w:val="99"/>
    <w:unhideWhenUsed/>
    <w:rsid w:val="0017097F"/>
    <w:rPr>
      <w:color w:val="0000FF"/>
      <w:u w:val="single"/>
    </w:rPr>
  </w:style>
  <w:style w:type="character" w:styleId="FollowedHyperlink">
    <w:name w:val="FollowedHyperlink"/>
    <w:basedOn w:val="DefaultParagraphFont"/>
    <w:uiPriority w:val="99"/>
    <w:semiHidden/>
    <w:unhideWhenUsed/>
    <w:rsid w:val="008352EE"/>
    <w:rPr>
      <w:color w:val="800080" w:themeColor="followedHyperlink"/>
      <w:u w:val="single"/>
    </w:rPr>
  </w:style>
  <w:style w:type="character" w:customStyle="1" w:styleId="Heading1Char">
    <w:name w:val="Heading 1 Char"/>
    <w:basedOn w:val="DefaultParagraphFont"/>
    <w:link w:val="Heading1"/>
    <w:uiPriority w:val="9"/>
    <w:rsid w:val="00091FEF"/>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091FEF"/>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99494F"/>
  </w:style>
  <w:style w:type="paragraph" w:styleId="Caption">
    <w:name w:val="caption"/>
    <w:basedOn w:val="Normal"/>
    <w:next w:val="Normal"/>
    <w:uiPriority w:val="35"/>
    <w:unhideWhenUsed/>
    <w:qFormat/>
    <w:rsid w:val="0099494F"/>
    <w:pPr>
      <w:spacing w:after="200"/>
    </w:pPr>
    <w:rPr>
      <w:rFonts w:eastAsiaTheme="minorHAnsi"/>
      <w:i/>
      <w:iCs/>
      <w:color w:val="1F497D" w:themeColor="text2"/>
      <w:sz w:val="18"/>
      <w:szCs w:val="18"/>
      <w:lang w:val="en-US"/>
    </w:rPr>
  </w:style>
  <w:style w:type="paragraph" w:styleId="Bibliography">
    <w:name w:val="Bibliography"/>
    <w:basedOn w:val="Normal"/>
    <w:next w:val="Normal"/>
    <w:uiPriority w:val="37"/>
    <w:unhideWhenUsed/>
    <w:rsid w:val="0099494F"/>
    <w:pPr>
      <w:spacing w:after="200" w:line="276" w:lineRule="auto"/>
    </w:pPr>
    <w:rPr>
      <w:rFonts w:eastAsiaTheme="minorHAnsi"/>
      <w:sz w:val="22"/>
      <w:szCs w:val="22"/>
      <w:lang w:val="en-US"/>
    </w:rPr>
  </w:style>
  <w:style w:type="character" w:customStyle="1" w:styleId="word">
    <w:name w:val="word"/>
    <w:basedOn w:val="DefaultParagraphFont"/>
    <w:rsid w:val="00F9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3918">
      <w:bodyDiv w:val="1"/>
      <w:marLeft w:val="0"/>
      <w:marRight w:val="0"/>
      <w:marTop w:val="0"/>
      <w:marBottom w:val="0"/>
      <w:divBdr>
        <w:top w:val="none" w:sz="0" w:space="0" w:color="auto"/>
        <w:left w:val="none" w:sz="0" w:space="0" w:color="auto"/>
        <w:bottom w:val="none" w:sz="0" w:space="0" w:color="auto"/>
        <w:right w:val="none" w:sz="0" w:space="0" w:color="auto"/>
      </w:divBdr>
    </w:div>
    <w:div w:id="69233931">
      <w:bodyDiv w:val="1"/>
      <w:marLeft w:val="0"/>
      <w:marRight w:val="0"/>
      <w:marTop w:val="0"/>
      <w:marBottom w:val="0"/>
      <w:divBdr>
        <w:top w:val="none" w:sz="0" w:space="0" w:color="auto"/>
        <w:left w:val="none" w:sz="0" w:space="0" w:color="auto"/>
        <w:bottom w:val="none" w:sz="0" w:space="0" w:color="auto"/>
        <w:right w:val="none" w:sz="0" w:space="0" w:color="auto"/>
      </w:divBdr>
    </w:div>
    <w:div w:id="237178317">
      <w:bodyDiv w:val="1"/>
      <w:marLeft w:val="0"/>
      <w:marRight w:val="0"/>
      <w:marTop w:val="0"/>
      <w:marBottom w:val="0"/>
      <w:divBdr>
        <w:top w:val="none" w:sz="0" w:space="0" w:color="auto"/>
        <w:left w:val="none" w:sz="0" w:space="0" w:color="auto"/>
        <w:bottom w:val="none" w:sz="0" w:space="0" w:color="auto"/>
        <w:right w:val="none" w:sz="0" w:space="0" w:color="auto"/>
      </w:divBdr>
    </w:div>
    <w:div w:id="269820280">
      <w:bodyDiv w:val="1"/>
      <w:marLeft w:val="0"/>
      <w:marRight w:val="0"/>
      <w:marTop w:val="0"/>
      <w:marBottom w:val="0"/>
      <w:divBdr>
        <w:top w:val="none" w:sz="0" w:space="0" w:color="auto"/>
        <w:left w:val="none" w:sz="0" w:space="0" w:color="auto"/>
        <w:bottom w:val="none" w:sz="0" w:space="0" w:color="auto"/>
        <w:right w:val="none" w:sz="0" w:space="0" w:color="auto"/>
      </w:divBdr>
    </w:div>
    <w:div w:id="313413065">
      <w:bodyDiv w:val="1"/>
      <w:marLeft w:val="0"/>
      <w:marRight w:val="0"/>
      <w:marTop w:val="0"/>
      <w:marBottom w:val="0"/>
      <w:divBdr>
        <w:top w:val="none" w:sz="0" w:space="0" w:color="auto"/>
        <w:left w:val="none" w:sz="0" w:space="0" w:color="auto"/>
        <w:bottom w:val="none" w:sz="0" w:space="0" w:color="auto"/>
        <w:right w:val="none" w:sz="0" w:space="0" w:color="auto"/>
      </w:divBdr>
    </w:div>
    <w:div w:id="415052146">
      <w:bodyDiv w:val="1"/>
      <w:marLeft w:val="0"/>
      <w:marRight w:val="0"/>
      <w:marTop w:val="0"/>
      <w:marBottom w:val="0"/>
      <w:divBdr>
        <w:top w:val="none" w:sz="0" w:space="0" w:color="auto"/>
        <w:left w:val="none" w:sz="0" w:space="0" w:color="auto"/>
        <w:bottom w:val="none" w:sz="0" w:space="0" w:color="auto"/>
        <w:right w:val="none" w:sz="0" w:space="0" w:color="auto"/>
      </w:divBdr>
    </w:div>
    <w:div w:id="417672560">
      <w:bodyDiv w:val="1"/>
      <w:marLeft w:val="0"/>
      <w:marRight w:val="0"/>
      <w:marTop w:val="0"/>
      <w:marBottom w:val="0"/>
      <w:divBdr>
        <w:top w:val="none" w:sz="0" w:space="0" w:color="auto"/>
        <w:left w:val="none" w:sz="0" w:space="0" w:color="auto"/>
        <w:bottom w:val="none" w:sz="0" w:space="0" w:color="auto"/>
        <w:right w:val="none" w:sz="0" w:space="0" w:color="auto"/>
      </w:divBdr>
    </w:div>
    <w:div w:id="437792532">
      <w:bodyDiv w:val="1"/>
      <w:marLeft w:val="0"/>
      <w:marRight w:val="0"/>
      <w:marTop w:val="0"/>
      <w:marBottom w:val="0"/>
      <w:divBdr>
        <w:top w:val="none" w:sz="0" w:space="0" w:color="auto"/>
        <w:left w:val="none" w:sz="0" w:space="0" w:color="auto"/>
        <w:bottom w:val="none" w:sz="0" w:space="0" w:color="auto"/>
        <w:right w:val="none" w:sz="0" w:space="0" w:color="auto"/>
      </w:divBdr>
    </w:div>
    <w:div w:id="497772900">
      <w:bodyDiv w:val="1"/>
      <w:marLeft w:val="0"/>
      <w:marRight w:val="0"/>
      <w:marTop w:val="0"/>
      <w:marBottom w:val="0"/>
      <w:divBdr>
        <w:top w:val="none" w:sz="0" w:space="0" w:color="auto"/>
        <w:left w:val="none" w:sz="0" w:space="0" w:color="auto"/>
        <w:bottom w:val="none" w:sz="0" w:space="0" w:color="auto"/>
        <w:right w:val="none" w:sz="0" w:space="0" w:color="auto"/>
      </w:divBdr>
    </w:div>
    <w:div w:id="635186479">
      <w:bodyDiv w:val="1"/>
      <w:marLeft w:val="0"/>
      <w:marRight w:val="0"/>
      <w:marTop w:val="0"/>
      <w:marBottom w:val="0"/>
      <w:divBdr>
        <w:top w:val="none" w:sz="0" w:space="0" w:color="auto"/>
        <w:left w:val="none" w:sz="0" w:space="0" w:color="auto"/>
        <w:bottom w:val="none" w:sz="0" w:space="0" w:color="auto"/>
        <w:right w:val="none" w:sz="0" w:space="0" w:color="auto"/>
      </w:divBdr>
    </w:div>
    <w:div w:id="708652813">
      <w:bodyDiv w:val="1"/>
      <w:marLeft w:val="0"/>
      <w:marRight w:val="0"/>
      <w:marTop w:val="0"/>
      <w:marBottom w:val="0"/>
      <w:divBdr>
        <w:top w:val="none" w:sz="0" w:space="0" w:color="auto"/>
        <w:left w:val="none" w:sz="0" w:space="0" w:color="auto"/>
        <w:bottom w:val="none" w:sz="0" w:space="0" w:color="auto"/>
        <w:right w:val="none" w:sz="0" w:space="0" w:color="auto"/>
      </w:divBdr>
    </w:div>
    <w:div w:id="896431990">
      <w:bodyDiv w:val="1"/>
      <w:marLeft w:val="0"/>
      <w:marRight w:val="0"/>
      <w:marTop w:val="0"/>
      <w:marBottom w:val="0"/>
      <w:divBdr>
        <w:top w:val="none" w:sz="0" w:space="0" w:color="auto"/>
        <w:left w:val="none" w:sz="0" w:space="0" w:color="auto"/>
        <w:bottom w:val="none" w:sz="0" w:space="0" w:color="auto"/>
        <w:right w:val="none" w:sz="0" w:space="0" w:color="auto"/>
      </w:divBdr>
    </w:div>
    <w:div w:id="1136143724">
      <w:bodyDiv w:val="1"/>
      <w:marLeft w:val="0"/>
      <w:marRight w:val="0"/>
      <w:marTop w:val="0"/>
      <w:marBottom w:val="0"/>
      <w:divBdr>
        <w:top w:val="none" w:sz="0" w:space="0" w:color="auto"/>
        <w:left w:val="none" w:sz="0" w:space="0" w:color="auto"/>
        <w:bottom w:val="none" w:sz="0" w:space="0" w:color="auto"/>
        <w:right w:val="none" w:sz="0" w:space="0" w:color="auto"/>
      </w:divBdr>
    </w:div>
    <w:div w:id="1174370275">
      <w:bodyDiv w:val="1"/>
      <w:marLeft w:val="0"/>
      <w:marRight w:val="0"/>
      <w:marTop w:val="0"/>
      <w:marBottom w:val="0"/>
      <w:divBdr>
        <w:top w:val="none" w:sz="0" w:space="0" w:color="auto"/>
        <w:left w:val="none" w:sz="0" w:space="0" w:color="auto"/>
        <w:bottom w:val="none" w:sz="0" w:space="0" w:color="auto"/>
        <w:right w:val="none" w:sz="0" w:space="0" w:color="auto"/>
      </w:divBdr>
    </w:div>
    <w:div w:id="1316377611">
      <w:bodyDiv w:val="1"/>
      <w:marLeft w:val="0"/>
      <w:marRight w:val="0"/>
      <w:marTop w:val="0"/>
      <w:marBottom w:val="0"/>
      <w:divBdr>
        <w:top w:val="none" w:sz="0" w:space="0" w:color="auto"/>
        <w:left w:val="none" w:sz="0" w:space="0" w:color="auto"/>
        <w:bottom w:val="none" w:sz="0" w:space="0" w:color="auto"/>
        <w:right w:val="none" w:sz="0" w:space="0" w:color="auto"/>
      </w:divBdr>
    </w:div>
    <w:div w:id="1901600453">
      <w:bodyDiv w:val="1"/>
      <w:marLeft w:val="0"/>
      <w:marRight w:val="0"/>
      <w:marTop w:val="0"/>
      <w:marBottom w:val="0"/>
      <w:divBdr>
        <w:top w:val="none" w:sz="0" w:space="0" w:color="auto"/>
        <w:left w:val="none" w:sz="0" w:space="0" w:color="auto"/>
        <w:bottom w:val="none" w:sz="0" w:space="0" w:color="auto"/>
        <w:right w:val="none" w:sz="0" w:space="0" w:color="auto"/>
      </w:divBdr>
    </w:div>
    <w:div w:id="19690468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Ben11</b:Tag>
    <b:SourceType>InternetSite</b:SourceType>
    <b:Guid>{4DA57558-1670-4884-9188-543C51B9A7CC}</b:Guid>
    <b:Title>Beyond ‘Moneyball’: Rapidly evolving world of sports analytics, Part I</b:Title>
    <b:Year>2011</b:Year>
    <b:Author>
      <b:Author>
        <b:Corporate>Benjamin Alamar, Vijay Mehrotra</b:Corporate>
      </b:Author>
    </b:Author>
    <b:InternetSiteTitle>Analytics</b:InternetSiteTitle>
    <b:Month>September</b:Month>
    <b:URL>http://analytics-magazine.org/beyond-moneyball-the-rapidly-evolving-world-of-sports-analytics-part-i/</b:URL>
    <b:RefOrder>1</b:RefOrder>
  </b:Source>
  <b:Source>
    <b:Tag>Pre14</b:Tag>
    <b:SourceType>InternetSite</b:SourceType>
    <b:Guid>{E739FCA7-6D41-4D69-8386-3E922DFFBDA8}</b:Guid>
    <b:Author>
      <b:Author>
        <b:Corporate>SAP Press Release</b:Corporate>
      </b:Author>
    </b:Author>
    <b:Title>SAP and the German Football Association Turn Big Data Into Smart Decisions to Improve Player Performance at the World Cup in Brazil</b:Title>
    <b:InternetSiteTitle>SAP News</b:InternetSiteTitle>
    <b:Year>2014</b:Year>
    <b:Month>June</b:Month>
    <b:Day>11</b:Day>
    <b:URL>https://news.sap.com/sap-dfb-turn-big-data-smart-data-world-cup-brazil/</b:URL>
    <b:RefOrder>2</b:RefOrder>
  </b:Source>
  <b:Source>
    <b:Tag>Ben14</b:Tag>
    <b:SourceType>InternetSite</b:SourceType>
    <b:Guid>{94903428-6F7F-43E4-A5FC-4CBE407B8C46}</b:Guid>
    <b:Author>
      <b:Author>
        <b:Corporate>Benjamin Bechtolsheim</b:Corporate>
      </b:Author>
    </b:Author>
    <b:Title>Google Cloud Platform predicts the World Cup (and so can you!) </b:Title>
    <b:InternetSiteTitle>Google  Official Blog</b:InternetSiteTitle>
    <b:Year>2014</b:Year>
    <b:Month>July</b:Month>
    <b:Day>11</b:Day>
    <b:URL>https://googleblog.blogspot.com/2014/07/google-cloud-platform-predicts-world.html</b:URL>
    <b:RefOrder>3</b:RefOrder>
  </b:Source>
  <b:Source>
    <b:Tag>Tab</b:Tag>
    <b:SourceType>InternetSite</b:SourceType>
    <b:Guid>{B4809624-6E90-4974-BF48-24030CAAF592}</b:Guid>
    <b:Title>Tableau and Teknion exceed Cowboys' Requirements</b:Title>
    <b:InternetSiteTitle>Tableau</b:InternetSiteTitle>
    <b:URL>https://www.tableau.com/solutions/customer/tableau-and-teknion-exceed-cowboys-requirements</b:URL>
    <b:RefOrder>4</b:RefOrder>
  </b:Source>
</b:Sources>
</file>

<file path=customXml/itemProps1.xml><?xml version="1.0" encoding="utf-8"?>
<ds:datastoreItem xmlns:ds="http://schemas.openxmlformats.org/officeDocument/2006/customXml" ds:itemID="{040D793C-D32E-4D72-860D-CEF1F7FD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14</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Naik</dc:creator>
  <cp:keywords/>
  <dc:description/>
  <cp:lastModifiedBy>Siva Sankar Reddyvari</cp:lastModifiedBy>
  <cp:revision>548</cp:revision>
  <dcterms:created xsi:type="dcterms:W3CDTF">2019-04-26T20:58:00Z</dcterms:created>
  <dcterms:modified xsi:type="dcterms:W3CDTF">2019-05-08T04:33:00Z</dcterms:modified>
</cp:coreProperties>
</file>